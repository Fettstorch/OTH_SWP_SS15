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Pr="000972D2" w:rsidRDefault="002E7CED">
      <w:pPr>
        <w:pStyle w:val="Produktgruppe"/>
        <w:spacing w:before="0"/>
        <w:jc w:val="left"/>
        <w:rPr>
          <w:rFonts w:cs="Times New Roman"/>
          <w:bCs w:val="0"/>
          <w:lang w:val="en-US"/>
        </w:rPr>
      </w:pPr>
      <w:r w:rsidRPr="000972D2">
        <w:rPr>
          <w:rFonts w:cs="Times New Roman"/>
          <w:bCs w:val="0"/>
          <w:lang w:val="en-US"/>
        </w:rPr>
        <w:t>================================================================</w:t>
      </w:r>
    </w:p>
    <w:p w:rsidR="002A1CE2" w:rsidRPr="000972D2" w:rsidRDefault="00BF3D9A">
      <w:pPr>
        <w:pStyle w:val="Produktgruppe"/>
        <w:spacing w:before="0"/>
        <w:jc w:val="left"/>
        <w:rPr>
          <w:rFonts w:cs="Times New Roman"/>
          <w:bCs w:val="0"/>
          <w:lang w:val="en-US"/>
        </w:rPr>
      </w:pPr>
      <w:r w:rsidRPr="000972D2">
        <w:rPr>
          <w:rFonts w:cs="Times New Roman"/>
          <w:bCs w:val="0"/>
          <w:lang w:val="en-US"/>
        </w:rPr>
        <w:t xml:space="preserve">UseCase - </w:t>
      </w:r>
      <w:r w:rsidR="002E7CED" w:rsidRPr="000972D2">
        <w:rPr>
          <w:rFonts w:cs="Times New Roman"/>
          <w:bCs w:val="0"/>
          <w:lang w:val="en-US"/>
        </w:rPr>
        <w:t>UseCase</w:t>
      </w:r>
      <w:r w:rsidRPr="000972D2">
        <w:rPr>
          <w:rFonts w:cs="Times New Roman"/>
          <w:bCs w:val="0"/>
          <w:lang w:val="en-US"/>
        </w:rPr>
        <w:t>Dokument Import</w:t>
      </w:r>
    </w:p>
    <w:p w:rsidR="002A1CE2" w:rsidRPr="000972D2" w:rsidRDefault="002E7CED">
      <w:pPr>
        <w:pStyle w:val="Produktgruppe"/>
        <w:spacing w:before="0"/>
        <w:jc w:val="left"/>
        <w:rPr>
          <w:rFonts w:cs="Times New Roman"/>
          <w:bCs w:val="0"/>
          <w:lang w:val="en-US"/>
        </w:rPr>
      </w:pPr>
      <w:r w:rsidRPr="000972D2">
        <w:rPr>
          <w:rFonts w:cs="Times New Roman"/>
          <w:bCs w:val="0"/>
          <w:lang w:val="en-US"/>
        </w:rPr>
        <w:t xml:space="preserve">Autor: </w:t>
      </w:r>
      <w:r w:rsidR="00BF3D9A" w:rsidRPr="000972D2">
        <w:rPr>
          <w:rFonts w:cs="Times New Roman"/>
          <w:bCs w:val="0"/>
          <w:lang w:val="en-US"/>
        </w:rPr>
        <w:t>Schlemelch Manuel</w:t>
      </w:r>
      <w:r w:rsidR="00BF3D9A" w:rsidRPr="000972D2">
        <w:rPr>
          <w:rFonts w:cs="Times New Roman"/>
          <w:bCs w:val="0"/>
          <w:lang w:val="en-US"/>
        </w:rPr>
        <w:tab/>
      </w:r>
      <w:r w:rsidR="00BF3D9A" w:rsidRPr="000972D2">
        <w:rPr>
          <w:rFonts w:cs="Times New Roman"/>
          <w:bCs w:val="0"/>
          <w:lang w:val="en-US"/>
        </w:rPr>
        <w:tab/>
      </w:r>
      <w:r w:rsidR="00BF3D9A" w:rsidRPr="000972D2">
        <w:rPr>
          <w:rFonts w:cs="Times New Roman"/>
          <w:bCs w:val="0"/>
          <w:lang w:val="en-US"/>
        </w:rPr>
        <w:tab/>
      </w:r>
    </w:p>
    <w:p w:rsidR="002A1CE2" w:rsidRDefault="002E7CED">
      <w:pPr>
        <w:pStyle w:val="Produktgruppe"/>
        <w:spacing w:before="0"/>
        <w:jc w:val="left"/>
        <w:rPr>
          <w:rFonts w:cs="Times New Roman"/>
          <w:bCs w:val="0"/>
        </w:rPr>
      </w:pPr>
      <w:r>
        <w:rPr>
          <w:rFonts w:cs="Times New Roman"/>
          <w:bCs w:val="0"/>
        </w:rPr>
        <w:t xml:space="preserve">Datum: </w:t>
      </w:r>
      <w:r w:rsidR="000972D2">
        <w:rPr>
          <w:rFonts w:cs="Times New Roman"/>
          <w:bCs w:val="0"/>
        </w:rPr>
        <w:t>08.04</w:t>
      </w:r>
      <w:r>
        <w:rPr>
          <w:rFonts w:cs="Times New Roman"/>
          <w:bCs w:val="0"/>
        </w:rPr>
        <w:t>.2015</w:t>
      </w:r>
    </w:p>
    <w:p w:rsidR="002A1CE2" w:rsidRDefault="002E7CED">
      <w:pPr>
        <w:pStyle w:val="Produktgruppe"/>
        <w:spacing w:before="0"/>
        <w:jc w:val="left"/>
        <w:rPr>
          <w:rFonts w:cs="Times New Roman"/>
          <w:bCs w:val="0"/>
        </w:rPr>
      </w:pPr>
      <w:r>
        <w:rPr>
          <w:rFonts w:cs="Times New Roman"/>
          <w:bCs w:val="0"/>
        </w:rPr>
        <w:t xml:space="preserve">Startzeit: </w:t>
      </w:r>
      <w:r w:rsidR="000972D2">
        <w:rPr>
          <w:rFonts w:cs="Times New Roman"/>
          <w:bCs w:val="0"/>
        </w:rPr>
        <w:t>9:40</w:t>
      </w:r>
    </w:p>
    <w:p w:rsidR="002A1CE2" w:rsidRDefault="002E7CED">
      <w:pPr>
        <w:pStyle w:val="Produktgruppe"/>
        <w:spacing w:before="0"/>
        <w:jc w:val="left"/>
        <w:rPr>
          <w:rFonts w:cs="Times New Roman"/>
          <w:bCs w:val="0"/>
        </w:rPr>
      </w:pPr>
      <w:r>
        <w:rPr>
          <w:rFonts w:cs="Times New Roman"/>
          <w:bCs w:val="0"/>
        </w:rPr>
        <w:t xml:space="preserve">Endzeit: </w:t>
      </w:r>
      <w:r w:rsidR="000972D2">
        <w:rPr>
          <w:rFonts w:cs="Times New Roman"/>
          <w:bCs w:val="0"/>
        </w:rPr>
        <w:t>10:</w:t>
      </w:r>
      <w:r w:rsidR="00734417">
        <w:rPr>
          <w:rFonts w:cs="Times New Roman"/>
          <w:bCs w:val="0"/>
        </w:rPr>
        <w:t>25</w:t>
      </w:r>
      <w:bookmarkStart w:id="0" w:name="_GoBack"/>
      <w:bookmarkEnd w:id="0"/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BF3D9A">
      <w:pPr>
        <w:pStyle w:val="Produktgruppe"/>
        <w:spacing w:before="0"/>
        <w:jc w:val="left"/>
        <w:rPr>
          <w:rFonts w:cs="Times New Roman"/>
          <w:bCs w:val="0"/>
        </w:rPr>
      </w:pPr>
      <w:r>
        <w:rPr>
          <w:rFonts w:cs="Times New Roman"/>
          <w:bCs w:val="0"/>
        </w:rPr>
        <w:t>================================================================</w:t>
      </w: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</w:pPr>
      <w:bookmarkStart w:id="1" w:name="_Toc70516878"/>
      <w:bookmarkEnd w:id="1"/>
    </w:p>
    <w:p w:rsidR="002A1CE2" w:rsidRDefault="002A1CE2">
      <w:pPr>
        <w:pStyle w:val="Produktgruppe"/>
        <w:spacing w:before="0"/>
        <w:jc w:val="left"/>
        <w:rPr>
          <w:rFonts w:cs="Times New Roman"/>
          <w:bCs w:val="0"/>
        </w:rPr>
        <w:sectPr w:rsidR="002A1CE2">
          <w:headerReference w:type="default" r:id="rId8"/>
          <w:footerReference w:type="default" r:id="rId9"/>
          <w:type w:val="continuous"/>
          <w:pgSz w:w="11906" w:h="16838"/>
          <w:pgMar w:top="1418" w:right="1418" w:bottom="1134" w:left="1418" w:header="709" w:footer="436" w:gutter="0"/>
          <w:cols w:space="720"/>
          <w:formProt w:val="0"/>
          <w:noEndnote/>
          <w:titlePg/>
        </w:sectPr>
      </w:pPr>
    </w:p>
    <w:tbl>
      <w:tblPr>
        <w:tblW w:w="92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"/>
        <w:gridCol w:w="465"/>
        <w:gridCol w:w="15"/>
        <w:gridCol w:w="850"/>
        <w:gridCol w:w="6862"/>
        <w:gridCol w:w="1002"/>
      </w:tblGrid>
      <w:tr w:rsidR="002A1CE2" w:rsidTr="00996AB8">
        <w:trPr>
          <w:gridAfter w:val="1"/>
          <w:wAfter w:w="1002" w:type="dxa"/>
        </w:trPr>
        <w:tc>
          <w:tcPr>
            <w:tcW w:w="8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1CE2" w:rsidRDefault="00BF3D9A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lastRenderedPageBreak/>
              <w:t>UseCaseDokument Importieren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134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Kennung</w:t>
            </w:r>
          </w:p>
        </w:tc>
        <w:tc>
          <w:tcPr>
            <w:tcW w:w="7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Default="002E7CED" w:rsidP="00BF3D9A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UC-</w:t>
            </w:r>
            <w:r w:rsidR="00BF3D9A">
              <w:rPr>
                <w:rFonts w:ascii="Times New Roman" w:hAnsi="Times New Roman" w:cs="Times New Roman"/>
                <w:color w:val="000000"/>
                <w:sz w:val="20"/>
              </w:rPr>
              <w:t>1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134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Priorität</w:t>
            </w:r>
          </w:p>
        </w:tc>
        <w:tc>
          <w:tcPr>
            <w:tcW w:w="7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hoch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Kurzbeschreibung: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Default="00BF3D9A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Der Anwender möchte ein vorliegendes Word Dokument, welches UseCases beinhaltet in das Tool importieren.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Vorbedingung(en):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Pr="00BF3D9A" w:rsidRDefault="00BF3D9A" w:rsidP="00B23799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F3D9A">
              <w:rPr>
                <w:rFonts w:ascii="Times New Roman" w:hAnsi="Times New Roman" w:cs="Times New Roman"/>
                <w:sz w:val="20"/>
                <w:szCs w:val="20"/>
              </w:rPr>
              <w:t>Das Dokument (.docx) hat das richtige Format und ist nicht beschaedigt.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Nachbedingung(en):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Default="00BF3D9A" w:rsidP="00B23799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Die UseCases existieren als Datenstruktur und können weiterverarbeitet werden.</w:t>
            </w:r>
            <w:r w:rsidR="009F3596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="00B23799">
              <w:rPr>
                <w:rFonts w:ascii="Times New Roman" w:hAnsi="Times New Roman" w:cs="Times New Roman"/>
                <w:color w:val="000000"/>
                <w:sz w:val="20"/>
              </w:rPr>
              <w:t>Es liegt eine Liste aller erfolgreich eingelesenen UseCases vor.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Normaler Ablauf: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A1CE2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1CE2" w:rsidRPr="007F7799" w:rsidRDefault="008063B6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sz w:val="20"/>
                <w:szCs w:val="20"/>
              </w:rPr>
              <w:t xml:space="preserve">Der Anwender </w:t>
            </w:r>
            <w:r w:rsidR="007F7799" w:rsidRPr="007F7799">
              <w:rPr>
                <w:rFonts w:ascii="Times New Roman" w:hAnsi="Times New Roman" w:cs="Times New Roman"/>
                <w:sz w:val="20"/>
                <w:szCs w:val="20"/>
              </w:rPr>
              <w:t>betätigt den Button zum Dokument einlesen</w:t>
            </w:r>
            <w:r w:rsidR="009F35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F7799" w:rsidRPr="007F7799" w:rsidRDefault="007F7799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sz w:val="20"/>
                <w:szCs w:val="20"/>
              </w:rPr>
              <w:t>Der Anwender wählt den Pfad zu seinem UseCaseDokument</w:t>
            </w:r>
            <w:r w:rsidR="009F35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F7799" w:rsidRPr="007F7799" w:rsidRDefault="007F7799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sz w:val="20"/>
                <w:szCs w:val="20"/>
              </w:rPr>
              <w:t xml:space="preserve">Der Anwender </w:t>
            </w:r>
            <w:r w:rsidR="003D2E40">
              <w:rPr>
                <w:rFonts w:ascii="Times New Roman" w:hAnsi="Times New Roman" w:cs="Times New Roman"/>
                <w:sz w:val="20"/>
                <w:szCs w:val="20"/>
              </w:rPr>
              <w:t>wählt sein Dokument aus und bestätigt den Dialog</w:t>
            </w:r>
            <w:r w:rsidR="009F35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F7799" w:rsidRDefault="007F7799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sz w:val="20"/>
                <w:szCs w:val="20"/>
              </w:rPr>
              <w:t>Das Tool gibt eine Rückmeldung, ob Importvorgang erfolgreich</w:t>
            </w:r>
            <w:r w:rsidR="009F359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799" w:rsidRDefault="009F3596" w:rsidP="00B23799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Tool zeigt eine Liste von eingelesenen UseCases.</w:t>
            </w:r>
          </w:p>
          <w:p w:rsidR="007F7799" w:rsidRPr="00B23799" w:rsidRDefault="007F7799" w:rsidP="00B23799">
            <w:pPr>
              <w:numPr>
                <w:ilvl w:val="0"/>
                <w:numId w:val="7"/>
              </w:numPr>
              <w:tabs>
                <w:tab w:val="left" w:pos="360"/>
              </w:tabs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23799">
              <w:rPr>
                <w:rFonts w:ascii="Times New Roman" w:hAnsi="Times New Roman" w:cs="Times New Roman"/>
                <w:sz w:val="20"/>
                <w:szCs w:val="20"/>
              </w:rPr>
              <w:t>Der UseCase endet</w:t>
            </w:r>
            <w:r w:rsidR="009F3596" w:rsidRPr="00B2379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A1CE2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2A1CE2" w:rsidRDefault="002E7CED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Ablauf-Varianten:</w:t>
            </w:r>
          </w:p>
        </w:tc>
      </w:tr>
      <w:tr w:rsidR="00B23799" w:rsidRPr="009F3596" w:rsidTr="00B23799">
        <w:tblPrEx>
          <w:jc w:val="center"/>
        </w:tblPrEx>
        <w:trPr>
          <w:jc w:val="center"/>
        </w:trPr>
        <w:tc>
          <w:tcPr>
            <w:tcW w:w="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Default="00B23799" w:rsidP="00DC788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2a</w:t>
            </w:r>
          </w:p>
        </w:tc>
        <w:tc>
          <w:tcPr>
            <w:tcW w:w="8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Pr="009F3596" w:rsidRDefault="00B23799" w:rsidP="00DC7880">
            <w:pPr>
              <w:spacing w:after="200"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Der Anwen</w:t>
            </w:r>
            <w:r w:rsidR="000E7A6A">
              <w:rPr>
                <w:rFonts w:cs="Times New Roman"/>
                <w:sz w:val="20"/>
                <w:szCs w:val="20"/>
              </w:rPr>
              <w:t>der bricht den Dialog zur Datei</w:t>
            </w:r>
            <w:r>
              <w:rPr>
                <w:rFonts w:cs="Times New Roman"/>
                <w:sz w:val="20"/>
                <w:szCs w:val="20"/>
              </w:rPr>
              <w:t>auswahl ab</w:t>
            </w:r>
          </w:p>
        </w:tc>
      </w:tr>
      <w:tr w:rsidR="00B23799" w:rsidTr="00B23799">
        <w:tblPrEx>
          <w:jc w:val="center"/>
        </w:tblPrEx>
        <w:trPr>
          <w:jc w:val="center"/>
        </w:trPr>
        <w:tc>
          <w:tcPr>
            <w:tcW w:w="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B23799" w:rsidRDefault="00B23799" w:rsidP="00DC7880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Default="00B23799" w:rsidP="00DC7880">
            <w:pPr>
              <w:jc w:val="left"/>
              <w:rPr>
                <w:rFonts w:cs="Times New Roman"/>
              </w:rPr>
            </w:pPr>
          </w:p>
          <w:p w:rsidR="00B23799" w:rsidRDefault="00B23799" w:rsidP="00B23799">
            <w:pPr>
              <w:numPr>
                <w:ilvl w:val="0"/>
                <w:numId w:val="14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</w:t>
            </w:r>
          </w:p>
        </w:tc>
      </w:tr>
      <w:tr w:rsidR="00B23799" w:rsidRPr="009F3596" w:rsidTr="00DC7880">
        <w:tblPrEx>
          <w:jc w:val="center"/>
        </w:tblPrEx>
        <w:trPr>
          <w:jc w:val="center"/>
        </w:trPr>
        <w:tc>
          <w:tcPr>
            <w:tcW w:w="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Default="00B23799" w:rsidP="00DC788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3</w:t>
            </w:r>
            <w:r>
              <w:rPr>
                <w:rFonts w:cs="Times New Roman"/>
                <w:color w:val="000000"/>
                <w:sz w:val="20"/>
              </w:rPr>
              <w:t>a</w:t>
            </w:r>
          </w:p>
        </w:tc>
        <w:tc>
          <w:tcPr>
            <w:tcW w:w="8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Pr="009F3596" w:rsidRDefault="00B23799" w:rsidP="00DC7880">
            <w:pPr>
              <w:spacing w:after="200" w:line="276" w:lineRule="auto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Der Anwen</w:t>
            </w:r>
            <w:r w:rsidR="000E7A6A">
              <w:rPr>
                <w:rFonts w:cs="Times New Roman"/>
                <w:sz w:val="20"/>
                <w:szCs w:val="20"/>
              </w:rPr>
              <w:t>der bricht den Dialog zur Datei</w:t>
            </w:r>
            <w:r>
              <w:rPr>
                <w:rFonts w:cs="Times New Roman"/>
                <w:sz w:val="20"/>
                <w:szCs w:val="20"/>
              </w:rPr>
              <w:t>auswahl ab</w:t>
            </w:r>
          </w:p>
        </w:tc>
      </w:tr>
      <w:tr w:rsidR="00B23799" w:rsidTr="00DC7880">
        <w:tblPrEx>
          <w:jc w:val="center"/>
        </w:tblPrEx>
        <w:trPr>
          <w:jc w:val="center"/>
        </w:trPr>
        <w:tc>
          <w:tcPr>
            <w:tcW w:w="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B23799" w:rsidRDefault="00B23799" w:rsidP="00DC7880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3799" w:rsidRDefault="00B23799" w:rsidP="00DC7880">
            <w:pPr>
              <w:jc w:val="left"/>
              <w:rPr>
                <w:rFonts w:cs="Times New Roman"/>
              </w:rPr>
            </w:pPr>
          </w:p>
          <w:p w:rsidR="00B23799" w:rsidRDefault="00B23799" w:rsidP="00B23799">
            <w:pPr>
              <w:numPr>
                <w:ilvl w:val="0"/>
                <w:numId w:val="16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</w:t>
            </w:r>
          </w:p>
        </w:tc>
      </w:tr>
      <w:tr w:rsidR="00996AB8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4a</w:t>
            </w: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Ein Ringschluss zwischen UseCases wurde vom Tool erkannt</w:t>
            </w:r>
          </w:p>
        </w:tc>
      </w:tr>
      <w:tr w:rsidR="00996AB8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96AB8" w:rsidRDefault="00996AB8" w:rsidP="00DC7880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jc w:val="left"/>
              <w:rPr>
                <w:rFonts w:cs="Times New Roman"/>
              </w:rPr>
            </w:pPr>
          </w:p>
          <w:p w:rsidR="00996AB8" w:rsidRPr="007F7799" w:rsidRDefault="00996AB8" w:rsidP="00996AB8">
            <w:pPr>
              <w:numPr>
                <w:ilvl w:val="0"/>
                <w:numId w:val="5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erhält negatives Feedback – Das Tool informiert über die Ursache des Fehlers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Ringschluss wurde erkannt)</w:t>
            </w:r>
          </w:p>
          <w:p w:rsidR="00996AB8" w:rsidRDefault="00996AB8" w:rsidP="00996AB8">
            <w:pPr>
              <w:numPr>
                <w:ilvl w:val="0"/>
                <w:numId w:val="5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Tool überspringt den UseCase und fährt mit dem nächsten UseCase fort</w:t>
            </w: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96AB8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4b</w:t>
            </w: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UseCase-Bezeichnung kommt mehrmals vor</w:t>
            </w:r>
          </w:p>
        </w:tc>
      </w:tr>
      <w:tr w:rsidR="00996AB8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96AB8" w:rsidRDefault="00996AB8" w:rsidP="00DC7880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6AB8" w:rsidRDefault="00996AB8" w:rsidP="00DC7880">
            <w:pPr>
              <w:jc w:val="left"/>
              <w:rPr>
                <w:rFonts w:cs="Times New Roman"/>
              </w:rPr>
            </w:pPr>
          </w:p>
          <w:p w:rsidR="00996AB8" w:rsidRPr="007F7799" w:rsidRDefault="00996AB8" w:rsidP="00996AB8">
            <w:pPr>
              <w:numPr>
                <w:ilvl w:val="0"/>
                <w:numId w:val="13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erhält negatives Feedback – Das Tool informiert über die Ursache des Fehlers (kann WORD-Dokument nicht öffnen, UseCases haben falsches Format)</w:t>
            </w:r>
          </w:p>
          <w:p w:rsidR="00996AB8" w:rsidRDefault="00B23799" w:rsidP="00B23799">
            <w:pPr>
              <w:numPr>
                <w:ilvl w:val="0"/>
                <w:numId w:val="13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Tool überspringt den UseCase und fährt mit dem nächsten UseCase fort</w:t>
            </w: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C31E6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31E6" w:rsidRDefault="00996AB8" w:rsidP="00DC788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0"/>
              </w:rPr>
              <w:t>4c</w:t>
            </w: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31E6" w:rsidRPr="009F3596" w:rsidRDefault="009F3596" w:rsidP="00DC7880">
            <w:pPr>
              <w:spacing w:after="200"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9F3596">
              <w:rPr>
                <w:rFonts w:cs="Times New Roman"/>
                <w:sz w:val="20"/>
                <w:szCs w:val="20"/>
              </w:rPr>
              <w:t>Fehler in der Dokumentstruktur der Word-Datei (.docx)</w:t>
            </w:r>
          </w:p>
        </w:tc>
      </w:tr>
      <w:tr w:rsidR="009F3596" w:rsidTr="00996AB8">
        <w:tblPrEx>
          <w:jc w:val="center"/>
        </w:tblPrEx>
        <w:trPr>
          <w:gridBefore w:val="1"/>
          <w:wBefore w:w="16" w:type="dxa"/>
          <w:jc w:val="center"/>
        </w:trPr>
        <w:tc>
          <w:tcPr>
            <w:tcW w:w="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F3596" w:rsidRDefault="009F3596" w:rsidP="00DC7880">
            <w:pPr>
              <w:spacing w:before="120"/>
              <w:jc w:val="left"/>
              <w:rPr>
                <w:rFonts w:cs="Times New Roman"/>
              </w:rPr>
            </w:pPr>
          </w:p>
        </w:tc>
        <w:tc>
          <w:tcPr>
            <w:tcW w:w="8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596" w:rsidRDefault="009F3596" w:rsidP="00DC7880">
            <w:pPr>
              <w:jc w:val="left"/>
              <w:rPr>
                <w:rFonts w:cs="Times New Roman"/>
              </w:rPr>
            </w:pPr>
          </w:p>
          <w:p w:rsidR="009F3596" w:rsidRPr="007F7799" w:rsidRDefault="009F3596" w:rsidP="00D46EAF">
            <w:pPr>
              <w:numPr>
                <w:ilvl w:val="0"/>
                <w:numId w:val="17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Anwender erhält negatives Feedback – Das Tool informiert über die Ursache des Fehlers (kann WORD-Dokument nicht öffnen,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Fehler in der Dokumentenstruktur</w:t>
            </w:r>
            <w:r w:rsidR="00B81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oder einfach nur leeres Dokument</w:t>
            </w: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9F3596" w:rsidRDefault="009F3596" w:rsidP="00D46EAF">
            <w:pPr>
              <w:numPr>
                <w:ilvl w:val="0"/>
                <w:numId w:val="17"/>
              </w:numPr>
              <w:tabs>
                <w:tab w:val="left" w:pos="360"/>
              </w:tabs>
              <w:spacing w:after="200" w:line="276" w:lineRule="auto"/>
              <w:jc w:val="left"/>
              <w:rPr>
                <w:rFonts w:cs="Times New Roman"/>
              </w:rPr>
            </w:pPr>
            <w:r w:rsidRPr="007F77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9F3596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F3596" w:rsidRDefault="009F3596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Spezielle Anforderungen:</w:t>
            </w:r>
          </w:p>
        </w:tc>
      </w:tr>
      <w:tr w:rsidR="009F3596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596" w:rsidRPr="007F7799" w:rsidRDefault="009F3596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F7799">
              <w:rPr>
                <w:rFonts w:ascii="Times New Roman" w:hAnsi="Times New Roman" w:cs="Times New Roman"/>
                <w:sz w:val="20"/>
                <w:szCs w:val="20"/>
              </w:rPr>
              <w:t>keine</w:t>
            </w:r>
          </w:p>
        </w:tc>
      </w:tr>
      <w:tr w:rsidR="009F3596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9F3596" w:rsidRDefault="009F3596">
            <w:pPr>
              <w:spacing w:after="200" w:line="276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color w:val="000000"/>
              </w:rPr>
              <w:t>Zu klärende Punkte:</w:t>
            </w:r>
          </w:p>
        </w:tc>
      </w:tr>
      <w:tr w:rsidR="009F3596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596" w:rsidRPr="007F7799" w:rsidRDefault="00F155D5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Soll der Anwender mehrere Dateien auswählen können, die eingelesen werden sollen?</w:t>
            </w:r>
          </w:p>
        </w:tc>
      </w:tr>
      <w:tr w:rsidR="009F3596" w:rsidTr="00996AB8">
        <w:tblPrEx>
          <w:jc w:val="center"/>
        </w:tblPrEx>
        <w:trPr>
          <w:jc w:val="center"/>
        </w:trPr>
        <w:tc>
          <w:tcPr>
            <w:tcW w:w="92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596" w:rsidRPr="007F7799" w:rsidRDefault="009F3596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A1CE2" w:rsidRDefault="002A1CE2">
      <w:pPr>
        <w:jc w:val="left"/>
        <w:rPr>
          <w:rFonts w:cs="Times New Roman"/>
        </w:rPr>
      </w:pPr>
    </w:p>
    <w:p w:rsidR="002A1CE2" w:rsidRDefault="002A1CE2">
      <w:pPr>
        <w:jc w:val="left"/>
        <w:rPr>
          <w:rFonts w:cs="Times New Roman"/>
        </w:rPr>
      </w:pPr>
    </w:p>
    <w:p w:rsidR="002A1CE2" w:rsidRDefault="002A1CE2">
      <w:pPr>
        <w:jc w:val="left"/>
        <w:rPr>
          <w:rFonts w:cs="Times New Roman"/>
        </w:rPr>
      </w:pPr>
    </w:p>
    <w:p w:rsidR="002A1CE2" w:rsidRDefault="002A1CE2">
      <w:pPr>
        <w:jc w:val="left"/>
        <w:rPr>
          <w:rFonts w:cs="Times New Roman"/>
        </w:rPr>
      </w:pPr>
    </w:p>
    <w:p w:rsidR="002E7CED" w:rsidRDefault="002E7CED">
      <w:pPr>
        <w:jc w:val="left"/>
        <w:rPr>
          <w:rFonts w:cs="Times New Roman"/>
        </w:rPr>
      </w:pPr>
    </w:p>
    <w:sectPr w:rsidR="002E7CE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134" w:left="1418" w:header="709" w:footer="709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B99" w:rsidRDefault="008F4B99">
      <w:r>
        <w:separator/>
      </w:r>
    </w:p>
  </w:endnote>
  <w:endnote w:type="continuationSeparator" w:id="0">
    <w:p w:rsidR="008F4B99" w:rsidRDefault="008F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6"/>
      <w:gridCol w:w="1002"/>
    </w:tblGrid>
    <w:tr w:rsidR="002A1CE2">
      <w:tc>
        <w:tcPr>
          <w:tcW w:w="8316" w:type="dxa"/>
          <w:tcBorders>
            <w:top w:val="nil"/>
            <w:left w:val="nil"/>
            <w:bottom w:val="nil"/>
            <w:right w:val="nil"/>
          </w:tcBorders>
        </w:tcPr>
        <w:p w:rsidR="002A1CE2" w:rsidRDefault="002E7CED">
          <w:pPr>
            <w:rPr>
              <w:rFonts w:cs="Times New Roman"/>
            </w:rPr>
          </w:pPr>
          <w:r>
            <w:rPr>
              <w:rFonts w:cs="Times New Roman"/>
              <w:sz w:val="16"/>
            </w:rPr>
            <w:t xml:space="preserve">Zuletzt geändert: </w:t>
          </w:r>
          <w:r>
            <w:rPr>
              <w:rFonts w:cs="Times New Roman"/>
              <w:sz w:val="16"/>
            </w:rPr>
            <w:fldChar w:fldCharType="begin"/>
          </w:r>
          <w:r>
            <w:rPr>
              <w:rFonts w:cs="Times New Roman"/>
              <w:sz w:val="16"/>
            </w:rPr>
            <w:instrText>SAVEDATE  \@ "dd.MM.yyyy HH:mm"</w:instrText>
          </w:r>
          <w:r>
            <w:rPr>
              <w:rFonts w:cs="Times New Roman"/>
              <w:sz w:val="16"/>
            </w:rPr>
            <w:fldChar w:fldCharType="separate"/>
          </w:r>
          <w:r w:rsidR="000972D2">
            <w:rPr>
              <w:rFonts w:cs="Times New Roman"/>
              <w:noProof/>
              <w:sz w:val="16"/>
            </w:rPr>
            <w:t>01.04.2015 10:22</w:t>
          </w:r>
          <w:r>
            <w:rPr>
              <w:rFonts w:cs="Times New Roman"/>
              <w:sz w:val="16"/>
            </w:rPr>
            <w:fldChar w:fldCharType="end"/>
          </w:r>
        </w:p>
      </w:tc>
      <w:tc>
        <w:tcPr>
          <w:tcW w:w="1002" w:type="dxa"/>
          <w:tcBorders>
            <w:top w:val="nil"/>
            <w:left w:val="nil"/>
            <w:bottom w:val="nil"/>
            <w:right w:val="nil"/>
          </w:tcBorders>
        </w:tcPr>
        <w:p w:rsidR="002A1CE2" w:rsidRDefault="002E7CED">
          <w:pPr>
            <w:spacing w:after="200" w:line="276" w:lineRule="auto"/>
            <w:jc w:val="center"/>
            <w:rPr>
              <w:rFonts w:cs="Times New Roman"/>
            </w:rPr>
          </w:pPr>
          <w:r>
            <w:rPr>
              <w:rFonts w:cs="Times New Roman"/>
              <w:sz w:val="16"/>
            </w:rPr>
            <w:fldChar w:fldCharType="begin"/>
          </w:r>
          <w:r>
            <w:rPr>
              <w:rFonts w:cs="Times New Roman"/>
              <w:sz w:val="16"/>
            </w:rPr>
            <w:instrText xml:space="preserve"> PAGE \*Arabic </w:instrText>
          </w:r>
          <w:r>
            <w:rPr>
              <w:rFonts w:cs="Times New Roman"/>
              <w:sz w:val="16"/>
            </w:rPr>
            <w:fldChar w:fldCharType="separate"/>
          </w:r>
          <w:r>
            <w:rPr>
              <w:rFonts w:cs="Times New Roman"/>
              <w:sz w:val="16"/>
            </w:rPr>
            <w:t>3</w:t>
          </w:r>
          <w:r>
            <w:rPr>
              <w:rFonts w:cs="Times New Roman"/>
              <w:sz w:val="16"/>
            </w:rPr>
            <w:fldChar w:fldCharType="end"/>
          </w:r>
          <w:r>
            <w:rPr>
              <w:rFonts w:cs="Times New Roman"/>
              <w:sz w:val="16"/>
            </w:rPr>
            <w:t>/</w:t>
          </w:r>
          <w:r>
            <w:rPr>
              <w:rFonts w:cs="Times New Roman"/>
              <w:sz w:val="16"/>
            </w:rPr>
            <w:fldChar w:fldCharType="begin"/>
          </w:r>
          <w:r>
            <w:rPr>
              <w:rFonts w:cs="Times New Roman"/>
              <w:sz w:val="16"/>
            </w:rPr>
            <w:instrText xml:space="preserve"> NUMPAGES \*Arabic </w:instrText>
          </w:r>
          <w:r>
            <w:rPr>
              <w:rFonts w:cs="Times New Roman"/>
              <w:sz w:val="16"/>
            </w:rPr>
            <w:fldChar w:fldCharType="separate"/>
          </w:r>
          <w:r>
            <w:rPr>
              <w:rFonts w:cs="Times New Roman"/>
              <w:sz w:val="16"/>
            </w:rPr>
            <w:t>8</w:t>
          </w:r>
          <w:r>
            <w:rPr>
              <w:rFonts w:cs="Times New Roman"/>
              <w:sz w:val="16"/>
            </w:rPr>
            <w:fldChar w:fldCharType="end"/>
          </w:r>
        </w:p>
      </w:tc>
    </w:tr>
  </w:tbl>
  <w:p w:rsidR="002A1CE2" w:rsidRDefault="002A1CE2">
    <w:pPr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E2" w:rsidRDefault="002A1CE2">
    <w:pPr>
      <w:pStyle w:val="Fuzeile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6"/>
      <w:gridCol w:w="1002"/>
    </w:tblGrid>
    <w:tr w:rsidR="002A1CE2">
      <w:tc>
        <w:tcPr>
          <w:tcW w:w="8316" w:type="dxa"/>
        </w:tcPr>
        <w:p w:rsidR="002A1CE2" w:rsidRDefault="002E7CED" w:rsidP="00C16CDC">
          <w:pPr>
            <w:rPr>
              <w:rFonts w:cs="Times New Roman"/>
            </w:rPr>
          </w:pPr>
          <w:r>
            <w:rPr>
              <w:rFonts w:cs="Times New Roman"/>
              <w:sz w:val="16"/>
            </w:rPr>
            <w:t xml:space="preserve">Zuletzt geändert: </w:t>
          </w:r>
          <w:r w:rsidR="00FE26B0">
            <w:rPr>
              <w:rFonts w:cs="Times New Roman"/>
              <w:sz w:val="16"/>
            </w:rPr>
            <w:t>08</w:t>
          </w:r>
          <w:r w:rsidR="00C16CDC">
            <w:rPr>
              <w:rFonts w:cs="Times New Roman"/>
              <w:sz w:val="16"/>
            </w:rPr>
            <w:t>.04.15 10:30</w:t>
          </w:r>
        </w:p>
      </w:tc>
      <w:tc>
        <w:tcPr>
          <w:tcW w:w="1002" w:type="dxa"/>
        </w:tcPr>
        <w:p w:rsidR="002A1CE2" w:rsidRDefault="002E7CED">
          <w:pPr>
            <w:rPr>
              <w:rFonts w:cs="Times New Roman"/>
            </w:rPr>
          </w:pPr>
          <w:r>
            <w:rPr>
              <w:rFonts w:cs="Times New Roman"/>
              <w:sz w:val="16"/>
            </w:rPr>
            <w:fldChar w:fldCharType="begin"/>
          </w:r>
          <w:r>
            <w:rPr>
              <w:rFonts w:cs="Times New Roman"/>
              <w:sz w:val="16"/>
            </w:rPr>
            <w:instrText xml:space="preserve"> PAGE \*Arabic </w:instrText>
          </w:r>
          <w:r>
            <w:rPr>
              <w:rFonts w:cs="Times New Roman"/>
              <w:sz w:val="16"/>
            </w:rPr>
            <w:fldChar w:fldCharType="separate"/>
          </w:r>
          <w:r w:rsidR="00734417">
            <w:rPr>
              <w:rFonts w:cs="Times New Roman"/>
              <w:noProof/>
              <w:sz w:val="16"/>
            </w:rPr>
            <w:t>2</w:t>
          </w:r>
          <w:r>
            <w:rPr>
              <w:rFonts w:cs="Times New Roman"/>
              <w:sz w:val="16"/>
            </w:rPr>
            <w:fldChar w:fldCharType="end"/>
          </w:r>
          <w:r>
            <w:rPr>
              <w:rFonts w:cs="Times New Roman"/>
              <w:sz w:val="16"/>
            </w:rPr>
            <w:t>/</w:t>
          </w:r>
          <w:r>
            <w:rPr>
              <w:rFonts w:cs="Times New Roman"/>
              <w:sz w:val="16"/>
            </w:rPr>
            <w:fldChar w:fldCharType="begin"/>
          </w:r>
          <w:r>
            <w:rPr>
              <w:rFonts w:cs="Times New Roman"/>
              <w:sz w:val="16"/>
            </w:rPr>
            <w:instrText xml:space="preserve"> NUMPAGES \*Arabic </w:instrText>
          </w:r>
          <w:r>
            <w:rPr>
              <w:rFonts w:cs="Times New Roman"/>
              <w:sz w:val="16"/>
            </w:rPr>
            <w:fldChar w:fldCharType="separate"/>
          </w:r>
          <w:r w:rsidR="00734417">
            <w:rPr>
              <w:rFonts w:cs="Times New Roman"/>
              <w:noProof/>
              <w:sz w:val="16"/>
            </w:rPr>
            <w:t>3</w:t>
          </w:r>
          <w:r>
            <w:rPr>
              <w:rFonts w:cs="Times New Roman"/>
              <w:sz w:val="16"/>
            </w:rPr>
            <w:fldChar w:fldCharType="end"/>
          </w:r>
        </w:p>
      </w:tc>
    </w:tr>
  </w:tbl>
  <w:p w:rsidR="002A1CE2" w:rsidRDefault="002A1CE2">
    <w:pPr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B99" w:rsidRDefault="008F4B99">
      <w:r>
        <w:separator/>
      </w:r>
    </w:p>
  </w:footnote>
  <w:footnote w:type="continuationSeparator" w:id="0">
    <w:p w:rsidR="008F4B99" w:rsidRDefault="008F4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E2" w:rsidRDefault="002E7CED">
    <w:pPr>
      <w:jc w:val="center"/>
    </w:pPr>
    <w:r>
      <w:rPr>
        <w:sz w:val="20"/>
        <w:szCs w:val="20"/>
      </w:rPr>
      <w:t>Anforderungen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E2" w:rsidRDefault="002A1CE2">
    <w:pPr>
      <w:pStyle w:val="Kopfzeile"/>
      <w:rPr>
        <w:rFonts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CE2" w:rsidRDefault="002E7CED">
    <w:pPr>
      <w:rPr>
        <w:rFonts w:cs="Times New Roman"/>
      </w:rPr>
    </w:pPr>
    <w:r>
      <w:rPr>
        <w:rFonts w:cs="Times New Roman"/>
        <w:sz w:val="20"/>
      </w:rPr>
      <w:t>Anforderungen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4">
    <w:nsid w:val="00000005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6">
    <w:nsid w:val="00000007"/>
    <w:multiLevelType w:val="multilevel"/>
    <w:tmpl w:val="2CB8EE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–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2">
    <w:nsid w:val="04403534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13">
    <w:nsid w:val="09B51ABE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14">
    <w:nsid w:val="0BEE4E71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15">
    <w:nsid w:val="33591BAA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abstractNum w:abstractNumId="16">
    <w:nsid w:val="56122A1D"/>
    <w:multiLevelType w:val="multilevel"/>
    <w:tmpl w:val="B1A495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180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396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120"/>
      </w:pPr>
      <w:rPr>
        <w:rFonts w:eastAsia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9A"/>
    <w:rsid w:val="000972D2"/>
    <w:rsid w:val="000E7A6A"/>
    <w:rsid w:val="002A1CE2"/>
    <w:rsid w:val="002E7CED"/>
    <w:rsid w:val="003B1F65"/>
    <w:rsid w:val="003D2E40"/>
    <w:rsid w:val="0054504A"/>
    <w:rsid w:val="00734417"/>
    <w:rsid w:val="007F7799"/>
    <w:rsid w:val="008063B6"/>
    <w:rsid w:val="008F4B99"/>
    <w:rsid w:val="00996AB8"/>
    <w:rsid w:val="009D7EA2"/>
    <w:rsid w:val="009F3596"/>
    <w:rsid w:val="00B23799"/>
    <w:rsid w:val="00B8142B"/>
    <w:rsid w:val="00BF3D9A"/>
    <w:rsid w:val="00C16CDC"/>
    <w:rsid w:val="00D46EAF"/>
    <w:rsid w:val="00EC31E6"/>
    <w:rsid w:val="00EE6BD2"/>
    <w:rsid w:val="00F155D5"/>
    <w:rsid w:val="00F64B2E"/>
    <w:rsid w:val="00FE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B23799"/>
    <w:pPr>
      <w:widowControl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tabs>
        <w:tab w:val="left" w:pos="792"/>
      </w:tabs>
      <w:spacing w:before="240" w:after="120"/>
      <w:ind w:left="792" w:hanging="432"/>
      <w:jc w:val="left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numPr>
        <w:ilvl w:val="1"/>
      </w:numPr>
      <w:tabs>
        <w:tab w:val="left" w:pos="936"/>
      </w:tabs>
      <w:spacing w:before="240" w:after="60"/>
      <w:ind w:left="936" w:hanging="576"/>
      <w:outlineLvl w:val="1"/>
    </w:pPr>
    <w:rPr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numPr>
        <w:ilvl w:val="2"/>
      </w:numPr>
      <w:tabs>
        <w:tab w:val="left" w:pos="1080"/>
      </w:tabs>
      <w:spacing w:before="240" w:after="60"/>
      <w:ind w:left="1080" w:hanging="720"/>
      <w:outlineLvl w:val="2"/>
    </w:pPr>
    <w:rPr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numPr>
        <w:ilvl w:val="3"/>
      </w:numPr>
      <w:tabs>
        <w:tab w:val="left" w:pos="1224"/>
      </w:tabs>
      <w:spacing w:before="240" w:after="60"/>
      <w:ind w:left="1224" w:hanging="864"/>
      <w:outlineLvl w:val="3"/>
    </w:pPr>
    <w:rPr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numPr>
        <w:ilvl w:val="4"/>
      </w:numPr>
      <w:tabs>
        <w:tab w:val="left" w:pos="1368"/>
      </w:tabs>
      <w:spacing w:before="240" w:after="60"/>
      <w:ind w:left="1368" w:hanging="1008"/>
      <w:outlineLvl w:val="4"/>
    </w:pPr>
    <w:rPr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numPr>
        <w:ilvl w:val="5"/>
      </w:numPr>
      <w:tabs>
        <w:tab w:val="left" w:pos="1512"/>
      </w:tabs>
      <w:spacing w:before="240" w:after="60"/>
      <w:ind w:left="1512" w:hanging="1152"/>
      <w:outlineLvl w:val="5"/>
    </w:pPr>
    <w:rPr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numPr>
        <w:ilvl w:val="6"/>
      </w:numPr>
      <w:tabs>
        <w:tab w:val="left" w:pos="1656"/>
      </w:tabs>
      <w:spacing w:before="240" w:after="60"/>
      <w:ind w:left="1656" w:hanging="1296"/>
      <w:outlineLvl w:val="6"/>
    </w:pPr>
    <w:rPr>
      <w:kern w:val="0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numPr>
        <w:ilvl w:val="7"/>
      </w:numPr>
      <w:tabs>
        <w:tab w:val="left" w:pos="1800"/>
      </w:tabs>
      <w:spacing w:before="240" w:after="60"/>
      <w:ind w:left="1800" w:hanging="1440"/>
      <w:outlineLvl w:val="7"/>
    </w:pPr>
    <w:rPr>
      <w:i/>
      <w:iCs/>
      <w:kern w:val="0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numPr>
        <w:ilvl w:val="8"/>
      </w:numPr>
      <w:tabs>
        <w:tab w:val="left" w:pos="1944"/>
      </w:tabs>
      <w:spacing w:before="240" w:after="60"/>
      <w:ind w:left="1944" w:hanging="1584"/>
      <w:outlineLvl w:val="8"/>
    </w:pPr>
    <w:rPr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Symbol" w:eastAsia="Times New Roman" w:hAnsi="Symbol" w:cs="Symbol"/>
    </w:rPr>
  </w:style>
  <w:style w:type="character" w:customStyle="1" w:styleId="RTFNum52">
    <w:name w:val="RTF_Num 5 2"/>
    <w:uiPriority w:val="99"/>
    <w:rPr>
      <w:rFonts w:ascii="Courier New" w:eastAsia="Times New Roman" w:hAnsi="Courier New" w:cs="Courier New"/>
    </w:rPr>
  </w:style>
  <w:style w:type="character" w:customStyle="1" w:styleId="RTFNum53">
    <w:name w:val="RTF_Num 5 3"/>
    <w:uiPriority w:val="99"/>
    <w:rPr>
      <w:rFonts w:ascii="Wingdings" w:eastAsia="Times New Roman" w:hAnsi="Wingdings" w:cs="Wingdings"/>
    </w:rPr>
  </w:style>
  <w:style w:type="character" w:customStyle="1" w:styleId="RTFNum54">
    <w:name w:val="RTF_Num 5 4"/>
    <w:uiPriority w:val="99"/>
    <w:rPr>
      <w:rFonts w:ascii="Symbol" w:eastAsia="Times New Roman" w:hAnsi="Symbol" w:cs="Symbol"/>
    </w:rPr>
  </w:style>
  <w:style w:type="character" w:customStyle="1" w:styleId="RTFNum55">
    <w:name w:val="RTF_Num 5 5"/>
    <w:uiPriority w:val="99"/>
    <w:rPr>
      <w:rFonts w:ascii="Courier New" w:eastAsia="Times New Roman" w:hAnsi="Courier New" w:cs="Courier New"/>
    </w:rPr>
  </w:style>
  <w:style w:type="character" w:customStyle="1" w:styleId="RTFNum56">
    <w:name w:val="RTF_Num 5 6"/>
    <w:uiPriority w:val="99"/>
    <w:rPr>
      <w:rFonts w:ascii="Wingdings" w:eastAsia="Times New Roman" w:hAnsi="Wingdings" w:cs="Wingdings"/>
    </w:rPr>
  </w:style>
  <w:style w:type="character" w:customStyle="1" w:styleId="RTFNum57">
    <w:name w:val="RTF_Num 5 7"/>
    <w:uiPriority w:val="99"/>
    <w:rPr>
      <w:rFonts w:ascii="Symbol" w:eastAsia="Times New Roman" w:hAnsi="Symbol" w:cs="Symbol"/>
    </w:rPr>
  </w:style>
  <w:style w:type="character" w:customStyle="1" w:styleId="RTFNum58">
    <w:name w:val="RTF_Num 5 8"/>
    <w:uiPriority w:val="99"/>
    <w:rPr>
      <w:rFonts w:ascii="Courier New" w:eastAsia="Times New Roman" w:hAnsi="Courier New" w:cs="Courier New"/>
    </w:rPr>
  </w:style>
  <w:style w:type="character" w:customStyle="1" w:styleId="RTFNum59">
    <w:name w:val="RTF_Num 5 9"/>
    <w:uiPriority w:val="99"/>
    <w:rPr>
      <w:rFonts w:ascii="Wingdings" w:eastAsia="Times New Roman" w:hAnsi="Wingdings" w:cs="Wingdings"/>
    </w:rPr>
  </w:style>
  <w:style w:type="character" w:customStyle="1" w:styleId="RTFNum61">
    <w:name w:val="RTF_Num 6 1"/>
    <w:uiPriority w:val="99"/>
    <w:rPr>
      <w:rFonts w:eastAsia="Times New Roman"/>
    </w:rPr>
  </w:style>
  <w:style w:type="character" w:customStyle="1" w:styleId="RTFNum62">
    <w:name w:val="RTF_Num 6 2"/>
    <w:uiPriority w:val="99"/>
    <w:rPr>
      <w:rFonts w:eastAsia="Times New Roman"/>
    </w:rPr>
  </w:style>
  <w:style w:type="character" w:customStyle="1" w:styleId="RTFNum63">
    <w:name w:val="RTF_Num 6 3"/>
    <w:uiPriority w:val="99"/>
    <w:rPr>
      <w:rFonts w:eastAsia="Times New Roman"/>
    </w:rPr>
  </w:style>
  <w:style w:type="character" w:customStyle="1" w:styleId="RTFNum64">
    <w:name w:val="RTF_Num 6 4"/>
    <w:uiPriority w:val="99"/>
    <w:rPr>
      <w:rFonts w:eastAsia="Times New Roman"/>
    </w:rPr>
  </w:style>
  <w:style w:type="character" w:customStyle="1" w:styleId="RTFNum65">
    <w:name w:val="RTF_Num 6 5"/>
    <w:uiPriority w:val="99"/>
    <w:rPr>
      <w:rFonts w:eastAsia="Times New Roman"/>
    </w:rPr>
  </w:style>
  <w:style w:type="character" w:customStyle="1" w:styleId="RTFNum66">
    <w:name w:val="RTF_Num 6 6"/>
    <w:uiPriority w:val="99"/>
    <w:rPr>
      <w:rFonts w:eastAsia="Times New Roman"/>
    </w:rPr>
  </w:style>
  <w:style w:type="character" w:customStyle="1" w:styleId="RTFNum67">
    <w:name w:val="RTF_Num 6 7"/>
    <w:uiPriority w:val="99"/>
    <w:rPr>
      <w:rFonts w:eastAsia="Times New Roman"/>
    </w:rPr>
  </w:style>
  <w:style w:type="character" w:customStyle="1" w:styleId="RTFNum68">
    <w:name w:val="RTF_Num 6 8"/>
    <w:uiPriority w:val="99"/>
    <w:rPr>
      <w:rFonts w:eastAsia="Times New Roman"/>
    </w:rPr>
  </w:style>
  <w:style w:type="character" w:customStyle="1" w:styleId="RTFNum69">
    <w:name w:val="RTF_Num 6 9"/>
    <w:uiPriority w:val="99"/>
    <w:rPr>
      <w:rFonts w:eastAsia="Times New Roman"/>
    </w:rPr>
  </w:style>
  <w:style w:type="character" w:customStyle="1" w:styleId="RTFNum71">
    <w:name w:val="RTF_Num 7 1"/>
    <w:uiPriority w:val="99"/>
    <w:rPr>
      <w:rFonts w:ascii="Symbol" w:eastAsia="Times New Roman" w:hAnsi="Symbol" w:cs="Symbol"/>
    </w:rPr>
  </w:style>
  <w:style w:type="character" w:customStyle="1" w:styleId="RTFNum72">
    <w:name w:val="RTF_Num 7 2"/>
    <w:uiPriority w:val="99"/>
    <w:rPr>
      <w:rFonts w:ascii="Courier New" w:eastAsia="Times New Roman" w:hAnsi="Courier New" w:cs="Courier New"/>
    </w:rPr>
  </w:style>
  <w:style w:type="character" w:customStyle="1" w:styleId="RTFNum73">
    <w:name w:val="RTF_Num 7 3"/>
    <w:uiPriority w:val="99"/>
    <w:rPr>
      <w:rFonts w:ascii="Wingdings" w:eastAsia="Times New Roman" w:hAnsi="Wingdings" w:cs="Wingdings"/>
    </w:rPr>
  </w:style>
  <w:style w:type="character" w:customStyle="1" w:styleId="RTFNum74">
    <w:name w:val="RTF_Num 7 4"/>
    <w:uiPriority w:val="99"/>
    <w:rPr>
      <w:rFonts w:eastAsia="Times New Roman"/>
    </w:rPr>
  </w:style>
  <w:style w:type="character" w:customStyle="1" w:styleId="RTFNum75">
    <w:name w:val="RTF_Num 7 5"/>
    <w:uiPriority w:val="99"/>
    <w:rPr>
      <w:rFonts w:ascii="Courier New" w:eastAsia="Times New Roman" w:hAnsi="Courier New" w:cs="Courier New"/>
    </w:rPr>
  </w:style>
  <w:style w:type="character" w:customStyle="1" w:styleId="RTFNum76">
    <w:name w:val="RTF_Num 7 6"/>
    <w:uiPriority w:val="99"/>
    <w:rPr>
      <w:rFonts w:ascii="Wingdings" w:eastAsia="Times New Roman" w:hAnsi="Wingdings" w:cs="Wingdings"/>
    </w:rPr>
  </w:style>
  <w:style w:type="character" w:customStyle="1" w:styleId="RTFNum77">
    <w:name w:val="RTF_Num 7 7"/>
    <w:uiPriority w:val="99"/>
    <w:rPr>
      <w:rFonts w:ascii="Symbol" w:eastAsia="Times New Roman" w:hAnsi="Symbol" w:cs="Symbol"/>
    </w:rPr>
  </w:style>
  <w:style w:type="character" w:customStyle="1" w:styleId="RTFNum78">
    <w:name w:val="RTF_Num 7 8"/>
    <w:uiPriority w:val="99"/>
    <w:rPr>
      <w:rFonts w:ascii="Courier New" w:eastAsia="Times New Roman" w:hAnsi="Courier New" w:cs="Courier New"/>
    </w:rPr>
  </w:style>
  <w:style w:type="character" w:customStyle="1" w:styleId="RTFNum79">
    <w:name w:val="RTF_Num 7 9"/>
    <w:uiPriority w:val="99"/>
    <w:rPr>
      <w:rFonts w:ascii="Wingdings" w:eastAsia="Times New Roman" w:hAnsi="Wingdings" w:cs="Wingdings"/>
    </w:rPr>
  </w:style>
  <w:style w:type="character" w:customStyle="1" w:styleId="RTFNum81">
    <w:name w:val="RTF_Num 8 1"/>
    <w:uiPriority w:val="99"/>
    <w:rPr>
      <w:rFonts w:ascii="Symbol" w:eastAsia="Times New Roman" w:hAnsi="Symbol" w:cs="Symbol"/>
    </w:rPr>
  </w:style>
  <w:style w:type="character" w:customStyle="1" w:styleId="RTFNum82">
    <w:name w:val="RTF_Num 8 2"/>
    <w:uiPriority w:val="99"/>
    <w:rPr>
      <w:rFonts w:ascii="Courier New" w:eastAsia="Times New Roman" w:hAnsi="Courier New" w:cs="Courier New"/>
    </w:rPr>
  </w:style>
  <w:style w:type="character" w:customStyle="1" w:styleId="RTFNum83">
    <w:name w:val="RTF_Num 8 3"/>
    <w:uiPriority w:val="99"/>
    <w:rPr>
      <w:rFonts w:ascii="Wingdings" w:eastAsia="Times New Roman" w:hAnsi="Wingdings" w:cs="Wingdings"/>
    </w:rPr>
  </w:style>
  <w:style w:type="character" w:customStyle="1" w:styleId="RTFNum84">
    <w:name w:val="RTF_Num 8 4"/>
    <w:uiPriority w:val="99"/>
    <w:rPr>
      <w:rFonts w:ascii="Symbol" w:eastAsia="Times New Roman" w:hAnsi="Symbol" w:cs="Symbol"/>
    </w:rPr>
  </w:style>
  <w:style w:type="character" w:customStyle="1" w:styleId="RTFNum85">
    <w:name w:val="RTF_Num 8 5"/>
    <w:uiPriority w:val="99"/>
    <w:rPr>
      <w:rFonts w:ascii="Courier New" w:eastAsia="Times New Roman" w:hAnsi="Courier New" w:cs="Courier New"/>
    </w:rPr>
  </w:style>
  <w:style w:type="character" w:customStyle="1" w:styleId="RTFNum86">
    <w:name w:val="RTF_Num 8 6"/>
    <w:uiPriority w:val="99"/>
    <w:rPr>
      <w:rFonts w:ascii="Wingdings" w:eastAsia="Times New Roman" w:hAnsi="Wingdings" w:cs="Wingdings"/>
    </w:rPr>
  </w:style>
  <w:style w:type="character" w:customStyle="1" w:styleId="RTFNum87">
    <w:name w:val="RTF_Num 8 7"/>
    <w:uiPriority w:val="99"/>
    <w:rPr>
      <w:rFonts w:ascii="Symbol" w:eastAsia="Times New Roman" w:hAnsi="Symbol" w:cs="Symbol"/>
    </w:rPr>
  </w:style>
  <w:style w:type="character" w:customStyle="1" w:styleId="RTFNum88">
    <w:name w:val="RTF_Num 8 8"/>
    <w:uiPriority w:val="99"/>
    <w:rPr>
      <w:rFonts w:ascii="Courier New" w:eastAsia="Times New Roman" w:hAnsi="Courier New" w:cs="Courier New"/>
    </w:rPr>
  </w:style>
  <w:style w:type="character" w:customStyle="1" w:styleId="RTFNum89">
    <w:name w:val="RTF_Num 8 9"/>
    <w:uiPriority w:val="99"/>
    <w:rPr>
      <w:rFonts w:ascii="Wingdings" w:eastAsia="Times New Roman" w:hAnsi="Wingdings" w:cs="Wingdings"/>
    </w:rPr>
  </w:style>
  <w:style w:type="character" w:customStyle="1" w:styleId="RTFNum91">
    <w:name w:val="RTF_Num 9 1"/>
    <w:uiPriority w:val="99"/>
    <w:rPr>
      <w:rFonts w:eastAsia="Times New Roman"/>
    </w:rPr>
  </w:style>
  <w:style w:type="character" w:customStyle="1" w:styleId="RTFNum92">
    <w:name w:val="RTF_Num 9 2"/>
    <w:uiPriority w:val="99"/>
    <w:rPr>
      <w:rFonts w:eastAsia="Times New Roman"/>
    </w:rPr>
  </w:style>
  <w:style w:type="character" w:customStyle="1" w:styleId="RTFNum93">
    <w:name w:val="RTF_Num 9 3"/>
    <w:uiPriority w:val="99"/>
    <w:rPr>
      <w:rFonts w:eastAsia="Times New Roman"/>
    </w:rPr>
  </w:style>
  <w:style w:type="character" w:customStyle="1" w:styleId="RTFNum94">
    <w:name w:val="RTF_Num 9 4"/>
    <w:uiPriority w:val="99"/>
    <w:rPr>
      <w:rFonts w:eastAsia="Times New Roman"/>
    </w:rPr>
  </w:style>
  <w:style w:type="character" w:customStyle="1" w:styleId="RTFNum95">
    <w:name w:val="RTF_Num 9 5"/>
    <w:uiPriority w:val="99"/>
    <w:rPr>
      <w:rFonts w:eastAsia="Times New Roman"/>
    </w:rPr>
  </w:style>
  <w:style w:type="character" w:customStyle="1" w:styleId="RTFNum96">
    <w:name w:val="RTF_Num 9 6"/>
    <w:uiPriority w:val="99"/>
    <w:rPr>
      <w:rFonts w:eastAsia="Times New Roman"/>
    </w:rPr>
  </w:style>
  <w:style w:type="character" w:customStyle="1" w:styleId="RTFNum97">
    <w:name w:val="RTF_Num 9 7"/>
    <w:uiPriority w:val="99"/>
    <w:rPr>
      <w:rFonts w:eastAsia="Times New Roman"/>
    </w:rPr>
  </w:style>
  <w:style w:type="character" w:customStyle="1" w:styleId="RTFNum98">
    <w:name w:val="RTF_Num 9 8"/>
    <w:uiPriority w:val="99"/>
    <w:rPr>
      <w:rFonts w:eastAsia="Times New Roman"/>
    </w:rPr>
  </w:style>
  <w:style w:type="character" w:customStyle="1" w:styleId="RTFNum99">
    <w:name w:val="RTF_Num 9 9"/>
    <w:uiPriority w:val="99"/>
    <w:rPr>
      <w:rFonts w:eastAsia="Times New Roman"/>
    </w:rPr>
  </w:style>
  <w:style w:type="character" w:customStyle="1" w:styleId="RTFNum101">
    <w:name w:val="RTF_Num 10 1"/>
    <w:uiPriority w:val="99"/>
    <w:rPr>
      <w:rFonts w:ascii="Symbol" w:eastAsia="Times New Roman" w:hAnsi="Symbol" w:cs="Symbol"/>
    </w:rPr>
  </w:style>
  <w:style w:type="character" w:customStyle="1" w:styleId="RTFNum102">
    <w:name w:val="RTF_Num 10 2"/>
    <w:uiPriority w:val="99"/>
    <w:rPr>
      <w:rFonts w:ascii="Courier New" w:eastAsia="Times New Roman" w:hAnsi="Courier New" w:cs="Courier New"/>
    </w:rPr>
  </w:style>
  <w:style w:type="character" w:customStyle="1" w:styleId="RTFNum103">
    <w:name w:val="RTF_Num 10 3"/>
    <w:uiPriority w:val="99"/>
    <w:rPr>
      <w:rFonts w:ascii="Wingdings" w:eastAsia="Times New Roman" w:hAnsi="Wingdings" w:cs="Wingdings"/>
    </w:rPr>
  </w:style>
  <w:style w:type="character" w:customStyle="1" w:styleId="RTFNum104">
    <w:name w:val="RTF_Num 10 4"/>
    <w:uiPriority w:val="99"/>
    <w:rPr>
      <w:rFonts w:ascii="Symbol" w:eastAsia="Times New Roman" w:hAnsi="Symbol" w:cs="Symbol"/>
    </w:rPr>
  </w:style>
  <w:style w:type="character" w:customStyle="1" w:styleId="RTFNum105">
    <w:name w:val="RTF_Num 10 5"/>
    <w:uiPriority w:val="99"/>
    <w:rPr>
      <w:rFonts w:ascii="Courier New" w:eastAsia="Times New Roman" w:hAnsi="Courier New" w:cs="Courier New"/>
    </w:rPr>
  </w:style>
  <w:style w:type="character" w:customStyle="1" w:styleId="RTFNum106">
    <w:name w:val="RTF_Num 10 6"/>
    <w:uiPriority w:val="99"/>
    <w:rPr>
      <w:rFonts w:ascii="Wingdings" w:eastAsia="Times New Roman" w:hAnsi="Wingdings" w:cs="Wingdings"/>
    </w:rPr>
  </w:style>
  <w:style w:type="character" w:customStyle="1" w:styleId="RTFNum107">
    <w:name w:val="RTF_Num 10 7"/>
    <w:uiPriority w:val="99"/>
    <w:rPr>
      <w:rFonts w:ascii="Symbol" w:eastAsia="Times New Roman" w:hAnsi="Symbol" w:cs="Symbol"/>
    </w:rPr>
  </w:style>
  <w:style w:type="character" w:customStyle="1" w:styleId="RTFNum108">
    <w:name w:val="RTF_Num 10 8"/>
    <w:uiPriority w:val="99"/>
    <w:rPr>
      <w:rFonts w:ascii="Courier New" w:eastAsia="Times New Roman" w:hAnsi="Courier New" w:cs="Courier New"/>
    </w:rPr>
  </w:style>
  <w:style w:type="character" w:customStyle="1" w:styleId="RTFNum109">
    <w:name w:val="RTF_Num 10 9"/>
    <w:uiPriority w:val="99"/>
    <w:rPr>
      <w:rFonts w:ascii="Wingdings" w:eastAsia="Times New Roman" w:hAnsi="Wingdings" w:cs="Wingdings"/>
    </w:rPr>
  </w:style>
  <w:style w:type="character" w:customStyle="1" w:styleId="RTFNum111">
    <w:name w:val="RTF_Num 11 1"/>
    <w:uiPriority w:val="99"/>
    <w:rPr>
      <w:rFonts w:eastAsia="Times New Roman"/>
    </w:rPr>
  </w:style>
  <w:style w:type="character" w:customStyle="1" w:styleId="RTFNum112">
    <w:name w:val="RTF_Num 11 2"/>
    <w:uiPriority w:val="99"/>
    <w:rPr>
      <w:rFonts w:eastAsia="Times New Roman"/>
    </w:rPr>
  </w:style>
  <w:style w:type="character" w:customStyle="1" w:styleId="RTFNum113">
    <w:name w:val="RTF_Num 11 3"/>
    <w:uiPriority w:val="99"/>
    <w:rPr>
      <w:rFonts w:eastAsia="Times New Roman"/>
    </w:rPr>
  </w:style>
  <w:style w:type="character" w:customStyle="1" w:styleId="RTFNum114">
    <w:name w:val="RTF_Num 11 4"/>
    <w:uiPriority w:val="99"/>
    <w:rPr>
      <w:rFonts w:eastAsia="Times New Roman"/>
    </w:rPr>
  </w:style>
  <w:style w:type="character" w:customStyle="1" w:styleId="RTFNum115">
    <w:name w:val="RTF_Num 11 5"/>
    <w:uiPriority w:val="99"/>
    <w:rPr>
      <w:rFonts w:eastAsia="Times New Roman"/>
    </w:rPr>
  </w:style>
  <w:style w:type="character" w:customStyle="1" w:styleId="RTFNum116">
    <w:name w:val="RTF_Num 11 6"/>
    <w:uiPriority w:val="99"/>
    <w:rPr>
      <w:rFonts w:eastAsia="Times New Roman"/>
    </w:rPr>
  </w:style>
  <w:style w:type="character" w:customStyle="1" w:styleId="RTFNum117">
    <w:name w:val="RTF_Num 11 7"/>
    <w:uiPriority w:val="99"/>
    <w:rPr>
      <w:rFonts w:eastAsia="Times New Roman"/>
    </w:rPr>
  </w:style>
  <w:style w:type="character" w:customStyle="1" w:styleId="RTFNum118">
    <w:name w:val="RTF_Num 11 8"/>
    <w:uiPriority w:val="99"/>
    <w:rPr>
      <w:rFonts w:eastAsia="Times New Roman"/>
    </w:rPr>
  </w:style>
  <w:style w:type="character" w:customStyle="1" w:styleId="RTFNum119">
    <w:name w:val="RTF_Num 11 9"/>
    <w:uiPriority w:val="99"/>
    <w:rPr>
      <w:rFonts w:eastAsia="Times New Roman"/>
    </w:rPr>
  </w:style>
  <w:style w:type="character" w:customStyle="1" w:styleId="RTFNum121">
    <w:name w:val="RTF_Num 12 1"/>
    <w:uiPriority w:val="99"/>
    <w:rPr>
      <w:rFonts w:ascii="Symbol" w:eastAsia="Times New Roman" w:hAnsi="Symbol" w:cs="Symbol"/>
    </w:rPr>
  </w:style>
  <w:style w:type="character" w:customStyle="1" w:styleId="RTFNum122">
    <w:name w:val="RTF_Num 12 2"/>
    <w:uiPriority w:val="99"/>
    <w:rPr>
      <w:rFonts w:ascii="Courier New" w:eastAsia="Times New Roman" w:hAnsi="Courier New" w:cs="Courier New"/>
    </w:rPr>
  </w:style>
  <w:style w:type="character" w:customStyle="1" w:styleId="RTFNum123">
    <w:name w:val="RTF_Num 12 3"/>
    <w:uiPriority w:val="99"/>
    <w:rPr>
      <w:rFonts w:ascii="Wingdings" w:eastAsia="Times New Roman" w:hAnsi="Wingdings" w:cs="Wingdings"/>
    </w:rPr>
  </w:style>
  <w:style w:type="character" w:customStyle="1" w:styleId="RTFNum124">
    <w:name w:val="RTF_Num 12 4"/>
    <w:uiPriority w:val="99"/>
    <w:rPr>
      <w:rFonts w:ascii="Symbol" w:eastAsia="Times New Roman" w:hAnsi="Symbol" w:cs="Symbol"/>
    </w:rPr>
  </w:style>
  <w:style w:type="character" w:customStyle="1" w:styleId="RTFNum125">
    <w:name w:val="RTF_Num 12 5"/>
    <w:uiPriority w:val="99"/>
    <w:rPr>
      <w:rFonts w:ascii="Courier New" w:eastAsia="Times New Roman" w:hAnsi="Courier New" w:cs="Courier New"/>
    </w:rPr>
  </w:style>
  <w:style w:type="character" w:customStyle="1" w:styleId="RTFNum126">
    <w:name w:val="RTF_Num 12 6"/>
    <w:uiPriority w:val="99"/>
    <w:rPr>
      <w:rFonts w:ascii="Wingdings" w:eastAsia="Times New Roman" w:hAnsi="Wingdings" w:cs="Wingdings"/>
    </w:rPr>
  </w:style>
  <w:style w:type="character" w:customStyle="1" w:styleId="RTFNum127">
    <w:name w:val="RTF_Num 12 7"/>
    <w:uiPriority w:val="99"/>
    <w:rPr>
      <w:rFonts w:ascii="Symbol" w:eastAsia="Times New Roman" w:hAnsi="Symbol" w:cs="Symbol"/>
    </w:rPr>
  </w:style>
  <w:style w:type="character" w:customStyle="1" w:styleId="RTFNum128">
    <w:name w:val="RTF_Num 12 8"/>
    <w:uiPriority w:val="99"/>
    <w:rPr>
      <w:rFonts w:ascii="Courier New" w:eastAsia="Times New Roman" w:hAnsi="Courier New" w:cs="Courier New"/>
    </w:rPr>
  </w:style>
  <w:style w:type="character" w:customStyle="1" w:styleId="RTFNum129">
    <w:name w:val="RTF_Num 12 9"/>
    <w:uiPriority w:val="99"/>
    <w:rPr>
      <w:rFonts w:ascii="Wingdings" w:eastAsia="Times New Roman" w:hAnsi="Wingdings" w:cs="Wingdings"/>
    </w:rPr>
  </w:style>
  <w:style w:type="character" w:customStyle="1" w:styleId="RTFNum131">
    <w:name w:val="RTF_Num 13 1"/>
    <w:uiPriority w:val="99"/>
    <w:rPr>
      <w:rFonts w:ascii="Symbol" w:eastAsia="Times New Roman" w:hAnsi="Symbol" w:cs="Symbol"/>
    </w:rPr>
  </w:style>
  <w:style w:type="character" w:customStyle="1" w:styleId="RTFNum132">
    <w:name w:val="RTF_Num 13 2"/>
    <w:uiPriority w:val="99"/>
    <w:rPr>
      <w:rFonts w:ascii="Courier New" w:eastAsia="Times New Roman" w:hAnsi="Courier New" w:cs="Courier New"/>
    </w:rPr>
  </w:style>
  <w:style w:type="character" w:customStyle="1" w:styleId="RTFNum133">
    <w:name w:val="RTF_Num 13 3"/>
    <w:uiPriority w:val="99"/>
    <w:rPr>
      <w:rFonts w:ascii="Wingdings" w:eastAsia="Times New Roman" w:hAnsi="Wingdings" w:cs="Wingdings"/>
    </w:rPr>
  </w:style>
  <w:style w:type="character" w:customStyle="1" w:styleId="RTFNum134">
    <w:name w:val="RTF_Num 13 4"/>
    <w:uiPriority w:val="99"/>
    <w:rPr>
      <w:rFonts w:ascii="Symbol" w:eastAsia="Times New Roman" w:hAnsi="Symbol" w:cs="Symbol"/>
    </w:rPr>
  </w:style>
  <w:style w:type="character" w:customStyle="1" w:styleId="RTFNum135">
    <w:name w:val="RTF_Num 13 5"/>
    <w:uiPriority w:val="99"/>
    <w:rPr>
      <w:rFonts w:ascii="Courier New" w:eastAsia="Times New Roman" w:hAnsi="Courier New" w:cs="Courier New"/>
    </w:rPr>
  </w:style>
  <w:style w:type="character" w:customStyle="1" w:styleId="RTFNum136">
    <w:name w:val="RTF_Num 13 6"/>
    <w:uiPriority w:val="99"/>
    <w:rPr>
      <w:rFonts w:ascii="Wingdings" w:eastAsia="Times New Roman" w:hAnsi="Wingdings" w:cs="Wingdings"/>
    </w:rPr>
  </w:style>
  <w:style w:type="character" w:customStyle="1" w:styleId="RTFNum137">
    <w:name w:val="RTF_Num 13 7"/>
    <w:uiPriority w:val="99"/>
    <w:rPr>
      <w:rFonts w:ascii="Symbol" w:eastAsia="Times New Roman" w:hAnsi="Symbol" w:cs="Symbol"/>
    </w:rPr>
  </w:style>
  <w:style w:type="character" w:customStyle="1" w:styleId="RTFNum138">
    <w:name w:val="RTF_Num 13 8"/>
    <w:uiPriority w:val="99"/>
    <w:rPr>
      <w:rFonts w:ascii="Courier New" w:eastAsia="Times New Roman" w:hAnsi="Courier New" w:cs="Courier New"/>
    </w:rPr>
  </w:style>
  <w:style w:type="character" w:customStyle="1" w:styleId="RTFNum139">
    <w:name w:val="RTF_Num 13 9"/>
    <w:uiPriority w:val="99"/>
    <w:rPr>
      <w:rFonts w:ascii="Wingdings" w:eastAsia="Times New Roman" w:hAnsi="Wingdings" w:cs="Wingdings"/>
    </w:rPr>
  </w:style>
  <w:style w:type="character" w:customStyle="1" w:styleId="RTFNum141">
    <w:name w:val="RTF_Num 14 1"/>
    <w:uiPriority w:val="99"/>
    <w:rPr>
      <w:rFonts w:eastAsia="Times New Roman"/>
    </w:rPr>
  </w:style>
  <w:style w:type="character" w:customStyle="1" w:styleId="RTFNum142">
    <w:name w:val="RTF_Num 14 2"/>
    <w:uiPriority w:val="99"/>
    <w:rPr>
      <w:rFonts w:eastAsia="Times New Roman"/>
    </w:rPr>
  </w:style>
  <w:style w:type="character" w:customStyle="1" w:styleId="RTFNum143">
    <w:name w:val="RTF_Num 14 3"/>
    <w:uiPriority w:val="99"/>
    <w:rPr>
      <w:rFonts w:eastAsia="Times New Roman"/>
    </w:rPr>
  </w:style>
  <w:style w:type="character" w:customStyle="1" w:styleId="RTFNum144">
    <w:name w:val="RTF_Num 14 4"/>
    <w:uiPriority w:val="99"/>
    <w:rPr>
      <w:rFonts w:eastAsia="Times New Roman"/>
    </w:rPr>
  </w:style>
  <w:style w:type="character" w:customStyle="1" w:styleId="RTFNum145">
    <w:name w:val="RTF_Num 14 5"/>
    <w:uiPriority w:val="99"/>
    <w:rPr>
      <w:rFonts w:eastAsia="Times New Roman"/>
    </w:rPr>
  </w:style>
  <w:style w:type="character" w:customStyle="1" w:styleId="RTFNum146">
    <w:name w:val="RTF_Num 14 6"/>
    <w:uiPriority w:val="99"/>
    <w:rPr>
      <w:rFonts w:eastAsia="Times New Roman"/>
    </w:rPr>
  </w:style>
  <w:style w:type="character" w:customStyle="1" w:styleId="RTFNum147">
    <w:name w:val="RTF_Num 14 7"/>
    <w:uiPriority w:val="99"/>
    <w:rPr>
      <w:rFonts w:eastAsia="Times New Roman"/>
    </w:rPr>
  </w:style>
  <w:style w:type="character" w:customStyle="1" w:styleId="RTFNum148">
    <w:name w:val="RTF_Num 14 8"/>
    <w:uiPriority w:val="99"/>
    <w:rPr>
      <w:rFonts w:eastAsia="Times New Roman"/>
    </w:rPr>
  </w:style>
  <w:style w:type="character" w:customStyle="1" w:styleId="RTFNum149">
    <w:name w:val="RTF_Num 14 9"/>
    <w:uiPriority w:val="99"/>
    <w:rPr>
      <w:rFonts w:eastAsia="Times New Roman"/>
    </w:rPr>
  </w:style>
  <w:style w:type="character" w:customStyle="1" w:styleId="RTFNum151">
    <w:name w:val="RTF_Num 15 1"/>
    <w:uiPriority w:val="99"/>
    <w:rPr>
      <w:rFonts w:eastAsia="Times New Roman"/>
    </w:rPr>
  </w:style>
  <w:style w:type="character" w:customStyle="1" w:styleId="RTFNum152">
    <w:name w:val="RTF_Num 15 2"/>
    <w:uiPriority w:val="99"/>
    <w:rPr>
      <w:rFonts w:eastAsia="Times New Roman"/>
    </w:rPr>
  </w:style>
  <w:style w:type="character" w:customStyle="1" w:styleId="RTFNum153">
    <w:name w:val="RTF_Num 15 3"/>
    <w:uiPriority w:val="99"/>
    <w:rPr>
      <w:rFonts w:eastAsia="Times New Roman"/>
    </w:rPr>
  </w:style>
  <w:style w:type="character" w:customStyle="1" w:styleId="RTFNum154">
    <w:name w:val="RTF_Num 15 4"/>
    <w:uiPriority w:val="99"/>
    <w:rPr>
      <w:rFonts w:eastAsia="Times New Roman"/>
    </w:rPr>
  </w:style>
  <w:style w:type="character" w:customStyle="1" w:styleId="RTFNum155">
    <w:name w:val="RTF_Num 15 5"/>
    <w:uiPriority w:val="99"/>
    <w:rPr>
      <w:rFonts w:eastAsia="Times New Roman"/>
    </w:rPr>
  </w:style>
  <w:style w:type="character" w:customStyle="1" w:styleId="RTFNum156">
    <w:name w:val="RTF_Num 15 6"/>
    <w:uiPriority w:val="99"/>
    <w:rPr>
      <w:rFonts w:eastAsia="Times New Roman"/>
    </w:rPr>
  </w:style>
  <w:style w:type="character" w:customStyle="1" w:styleId="RTFNum157">
    <w:name w:val="RTF_Num 15 7"/>
    <w:uiPriority w:val="99"/>
    <w:rPr>
      <w:rFonts w:eastAsia="Times New Roman"/>
    </w:rPr>
  </w:style>
  <w:style w:type="character" w:customStyle="1" w:styleId="RTFNum158">
    <w:name w:val="RTF_Num 15 8"/>
    <w:uiPriority w:val="99"/>
    <w:rPr>
      <w:rFonts w:eastAsia="Times New Roman"/>
    </w:rPr>
  </w:style>
  <w:style w:type="character" w:customStyle="1" w:styleId="RTFNum159">
    <w:name w:val="RTF_Num 15 9"/>
    <w:uiPriority w:val="99"/>
    <w:rPr>
      <w:rFonts w:eastAsia="Times New Roman"/>
    </w:rPr>
  </w:style>
  <w:style w:type="character" w:customStyle="1" w:styleId="RTFNum161">
    <w:name w:val="RTF_Num 16 1"/>
    <w:uiPriority w:val="99"/>
    <w:rPr>
      <w:rFonts w:eastAsia="Times New Roman"/>
    </w:rPr>
  </w:style>
  <w:style w:type="character" w:customStyle="1" w:styleId="RTFNum162">
    <w:name w:val="RTF_Num 16 2"/>
    <w:uiPriority w:val="99"/>
    <w:rPr>
      <w:rFonts w:eastAsia="Times New Roman"/>
    </w:rPr>
  </w:style>
  <w:style w:type="character" w:customStyle="1" w:styleId="RTFNum163">
    <w:name w:val="RTF_Num 16 3"/>
    <w:uiPriority w:val="99"/>
    <w:rPr>
      <w:rFonts w:eastAsia="Times New Roman"/>
    </w:rPr>
  </w:style>
  <w:style w:type="character" w:customStyle="1" w:styleId="RTFNum164">
    <w:name w:val="RTF_Num 16 4"/>
    <w:uiPriority w:val="99"/>
    <w:rPr>
      <w:rFonts w:eastAsia="Times New Roman"/>
    </w:rPr>
  </w:style>
  <w:style w:type="character" w:customStyle="1" w:styleId="RTFNum165">
    <w:name w:val="RTF_Num 16 5"/>
    <w:uiPriority w:val="99"/>
    <w:rPr>
      <w:rFonts w:eastAsia="Times New Roman"/>
    </w:rPr>
  </w:style>
  <w:style w:type="character" w:customStyle="1" w:styleId="RTFNum166">
    <w:name w:val="RTF_Num 16 6"/>
    <w:uiPriority w:val="99"/>
    <w:rPr>
      <w:rFonts w:eastAsia="Times New Roman"/>
    </w:rPr>
  </w:style>
  <w:style w:type="character" w:customStyle="1" w:styleId="RTFNum167">
    <w:name w:val="RTF_Num 16 7"/>
    <w:uiPriority w:val="99"/>
    <w:rPr>
      <w:rFonts w:eastAsia="Times New Roman"/>
    </w:rPr>
  </w:style>
  <w:style w:type="character" w:customStyle="1" w:styleId="RTFNum168">
    <w:name w:val="RTF_Num 16 8"/>
    <w:uiPriority w:val="99"/>
    <w:rPr>
      <w:rFonts w:eastAsia="Times New Roman"/>
    </w:rPr>
  </w:style>
  <w:style w:type="character" w:customStyle="1" w:styleId="RTFNum169">
    <w:name w:val="RTF_Num 16 9"/>
    <w:uiPriority w:val="99"/>
    <w:rPr>
      <w:rFonts w:eastAsia="Times New Roman"/>
    </w:rPr>
  </w:style>
  <w:style w:type="character" w:customStyle="1" w:styleId="RTFNum171">
    <w:name w:val="RTF_Num 17 1"/>
    <w:uiPriority w:val="99"/>
    <w:rPr>
      <w:rFonts w:eastAsia="Times New Roman"/>
    </w:rPr>
  </w:style>
  <w:style w:type="character" w:customStyle="1" w:styleId="RTFNum172">
    <w:name w:val="RTF_Num 17 2"/>
    <w:uiPriority w:val="99"/>
    <w:rPr>
      <w:rFonts w:eastAsia="Times New Roman"/>
    </w:rPr>
  </w:style>
  <w:style w:type="character" w:customStyle="1" w:styleId="RTFNum173">
    <w:name w:val="RTF_Num 17 3"/>
    <w:uiPriority w:val="99"/>
    <w:rPr>
      <w:rFonts w:eastAsia="Times New Roman"/>
    </w:rPr>
  </w:style>
  <w:style w:type="character" w:customStyle="1" w:styleId="RTFNum174">
    <w:name w:val="RTF_Num 17 4"/>
    <w:uiPriority w:val="99"/>
    <w:rPr>
      <w:rFonts w:eastAsia="Times New Roman"/>
    </w:rPr>
  </w:style>
  <w:style w:type="character" w:customStyle="1" w:styleId="RTFNum175">
    <w:name w:val="RTF_Num 17 5"/>
    <w:uiPriority w:val="99"/>
    <w:rPr>
      <w:rFonts w:eastAsia="Times New Roman"/>
    </w:rPr>
  </w:style>
  <w:style w:type="character" w:customStyle="1" w:styleId="RTFNum176">
    <w:name w:val="RTF_Num 17 6"/>
    <w:uiPriority w:val="99"/>
    <w:rPr>
      <w:rFonts w:eastAsia="Times New Roman"/>
    </w:rPr>
  </w:style>
  <w:style w:type="character" w:customStyle="1" w:styleId="RTFNum177">
    <w:name w:val="RTF_Num 17 7"/>
    <w:uiPriority w:val="99"/>
    <w:rPr>
      <w:rFonts w:eastAsia="Times New Roman"/>
    </w:rPr>
  </w:style>
  <w:style w:type="character" w:customStyle="1" w:styleId="RTFNum178">
    <w:name w:val="RTF_Num 17 8"/>
    <w:uiPriority w:val="99"/>
    <w:rPr>
      <w:rFonts w:eastAsia="Times New Roman"/>
    </w:rPr>
  </w:style>
  <w:style w:type="character" w:customStyle="1" w:styleId="RTFNum179">
    <w:name w:val="RTF_Num 17 9"/>
    <w:uiPriority w:val="99"/>
    <w:rPr>
      <w:rFonts w:eastAsia="Times New Roman"/>
    </w:rPr>
  </w:style>
  <w:style w:type="character" w:customStyle="1" w:styleId="RTFNum181">
    <w:name w:val="RTF_Num 18 1"/>
    <w:uiPriority w:val="99"/>
    <w:rPr>
      <w:rFonts w:eastAsia="Times New Roman"/>
    </w:rPr>
  </w:style>
  <w:style w:type="character" w:customStyle="1" w:styleId="RTFNum182">
    <w:name w:val="RTF_Num 18 2"/>
    <w:uiPriority w:val="99"/>
    <w:rPr>
      <w:rFonts w:eastAsia="Times New Roman"/>
    </w:rPr>
  </w:style>
  <w:style w:type="character" w:customStyle="1" w:styleId="RTFNum183">
    <w:name w:val="RTF_Num 18 3"/>
    <w:uiPriority w:val="99"/>
    <w:rPr>
      <w:rFonts w:eastAsia="Times New Roman"/>
    </w:rPr>
  </w:style>
  <w:style w:type="character" w:customStyle="1" w:styleId="RTFNum184">
    <w:name w:val="RTF_Num 18 4"/>
    <w:uiPriority w:val="99"/>
    <w:rPr>
      <w:rFonts w:eastAsia="Times New Roman"/>
    </w:rPr>
  </w:style>
  <w:style w:type="character" w:customStyle="1" w:styleId="RTFNum185">
    <w:name w:val="RTF_Num 18 5"/>
    <w:uiPriority w:val="99"/>
    <w:rPr>
      <w:rFonts w:eastAsia="Times New Roman"/>
    </w:rPr>
  </w:style>
  <w:style w:type="character" w:customStyle="1" w:styleId="RTFNum186">
    <w:name w:val="RTF_Num 18 6"/>
    <w:uiPriority w:val="99"/>
    <w:rPr>
      <w:rFonts w:eastAsia="Times New Roman"/>
    </w:rPr>
  </w:style>
  <w:style w:type="character" w:customStyle="1" w:styleId="RTFNum187">
    <w:name w:val="RTF_Num 18 7"/>
    <w:uiPriority w:val="99"/>
    <w:rPr>
      <w:rFonts w:eastAsia="Times New Roman"/>
    </w:rPr>
  </w:style>
  <w:style w:type="character" w:customStyle="1" w:styleId="RTFNum188">
    <w:name w:val="RTF_Num 18 8"/>
    <w:uiPriority w:val="99"/>
    <w:rPr>
      <w:rFonts w:eastAsia="Times New Roman"/>
    </w:rPr>
  </w:style>
  <w:style w:type="character" w:customStyle="1" w:styleId="RTFNum189">
    <w:name w:val="RTF_Num 18 9"/>
    <w:uiPriority w:val="99"/>
    <w:rPr>
      <w:rFonts w:eastAsia="Times New Roman"/>
    </w:rPr>
  </w:style>
  <w:style w:type="character" w:customStyle="1" w:styleId="RTFNum191">
    <w:name w:val="RTF_Num 19 1"/>
    <w:uiPriority w:val="99"/>
    <w:rPr>
      <w:rFonts w:ascii="Symbol" w:eastAsia="Times New Roman" w:hAnsi="Symbol" w:cs="Symbol"/>
    </w:rPr>
  </w:style>
  <w:style w:type="character" w:customStyle="1" w:styleId="RTFNum192">
    <w:name w:val="RTF_Num 19 2"/>
    <w:uiPriority w:val="99"/>
    <w:rPr>
      <w:rFonts w:ascii="Courier New" w:eastAsia="Times New Roman" w:hAnsi="Courier New" w:cs="Courier New"/>
    </w:rPr>
  </w:style>
  <w:style w:type="character" w:customStyle="1" w:styleId="RTFNum193">
    <w:name w:val="RTF_Num 19 3"/>
    <w:uiPriority w:val="99"/>
    <w:rPr>
      <w:rFonts w:ascii="Wingdings" w:eastAsia="Times New Roman" w:hAnsi="Wingdings" w:cs="Wingdings"/>
    </w:rPr>
  </w:style>
  <w:style w:type="character" w:customStyle="1" w:styleId="RTFNum194">
    <w:name w:val="RTF_Num 19 4"/>
    <w:uiPriority w:val="99"/>
    <w:rPr>
      <w:rFonts w:ascii="Symbol" w:eastAsia="Times New Roman" w:hAnsi="Symbol" w:cs="Symbol"/>
    </w:rPr>
  </w:style>
  <w:style w:type="character" w:customStyle="1" w:styleId="RTFNum195">
    <w:name w:val="RTF_Num 19 5"/>
    <w:uiPriority w:val="99"/>
    <w:rPr>
      <w:rFonts w:ascii="Courier New" w:eastAsia="Times New Roman" w:hAnsi="Courier New" w:cs="Courier New"/>
    </w:rPr>
  </w:style>
  <w:style w:type="character" w:customStyle="1" w:styleId="RTFNum196">
    <w:name w:val="RTF_Num 19 6"/>
    <w:uiPriority w:val="99"/>
    <w:rPr>
      <w:rFonts w:ascii="Wingdings" w:eastAsia="Times New Roman" w:hAnsi="Wingdings" w:cs="Wingdings"/>
    </w:rPr>
  </w:style>
  <w:style w:type="character" w:customStyle="1" w:styleId="RTFNum197">
    <w:name w:val="RTF_Num 19 7"/>
    <w:uiPriority w:val="99"/>
    <w:rPr>
      <w:rFonts w:ascii="Symbol" w:eastAsia="Times New Roman" w:hAnsi="Symbol" w:cs="Symbol"/>
    </w:rPr>
  </w:style>
  <w:style w:type="character" w:customStyle="1" w:styleId="RTFNum198">
    <w:name w:val="RTF_Num 19 8"/>
    <w:uiPriority w:val="99"/>
    <w:rPr>
      <w:rFonts w:ascii="Courier New" w:eastAsia="Times New Roman" w:hAnsi="Courier New" w:cs="Courier New"/>
    </w:rPr>
  </w:style>
  <w:style w:type="character" w:customStyle="1" w:styleId="RTFNum199">
    <w:name w:val="RTF_Num 19 9"/>
    <w:uiPriority w:val="99"/>
    <w:rPr>
      <w:rFonts w:ascii="Wingdings" w:eastAsia="Times New Roman" w:hAnsi="Wingdings" w:cs="Wingdings"/>
    </w:rPr>
  </w:style>
  <w:style w:type="character" w:customStyle="1" w:styleId="RTFNum201">
    <w:name w:val="RTF_Num 20 1"/>
    <w:uiPriority w:val="99"/>
    <w:rPr>
      <w:rFonts w:ascii="Symbol" w:eastAsia="Times New Roman" w:hAnsi="Symbol" w:cs="Symbol"/>
    </w:rPr>
  </w:style>
  <w:style w:type="character" w:customStyle="1" w:styleId="RTFNum202">
    <w:name w:val="RTF_Num 20 2"/>
    <w:uiPriority w:val="99"/>
    <w:rPr>
      <w:rFonts w:ascii="Courier New" w:eastAsia="Times New Roman" w:hAnsi="Courier New" w:cs="Courier New"/>
    </w:rPr>
  </w:style>
  <w:style w:type="character" w:customStyle="1" w:styleId="RTFNum203">
    <w:name w:val="RTF_Num 20 3"/>
    <w:uiPriority w:val="99"/>
    <w:rPr>
      <w:rFonts w:ascii="Wingdings" w:eastAsia="Times New Roman" w:hAnsi="Wingdings" w:cs="Wingdings"/>
    </w:rPr>
  </w:style>
  <w:style w:type="character" w:customStyle="1" w:styleId="RTFNum204">
    <w:name w:val="RTF_Num 20 4"/>
    <w:uiPriority w:val="99"/>
    <w:rPr>
      <w:rFonts w:ascii="Symbol" w:eastAsia="Times New Roman" w:hAnsi="Symbol" w:cs="Symbol"/>
    </w:rPr>
  </w:style>
  <w:style w:type="character" w:customStyle="1" w:styleId="RTFNum205">
    <w:name w:val="RTF_Num 20 5"/>
    <w:uiPriority w:val="99"/>
    <w:rPr>
      <w:rFonts w:ascii="Courier New" w:eastAsia="Times New Roman" w:hAnsi="Courier New" w:cs="Courier New"/>
    </w:rPr>
  </w:style>
  <w:style w:type="character" w:customStyle="1" w:styleId="RTFNum206">
    <w:name w:val="RTF_Num 20 6"/>
    <w:uiPriority w:val="99"/>
    <w:rPr>
      <w:rFonts w:ascii="Wingdings" w:eastAsia="Times New Roman" w:hAnsi="Wingdings" w:cs="Wingdings"/>
    </w:rPr>
  </w:style>
  <w:style w:type="character" w:customStyle="1" w:styleId="RTFNum207">
    <w:name w:val="RTF_Num 20 7"/>
    <w:uiPriority w:val="99"/>
    <w:rPr>
      <w:rFonts w:ascii="Symbol" w:eastAsia="Times New Roman" w:hAnsi="Symbol" w:cs="Symbol"/>
    </w:rPr>
  </w:style>
  <w:style w:type="character" w:customStyle="1" w:styleId="RTFNum208">
    <w:name w:val="RTF_Num 20 8"/>
    <w:uiPriority w:val="99"/>
    <w:rPr>
      <w:rFonts w:ascii="Courier New" w:eastAsia="Times New Roman" w:hAnsi="Courier New" w:cs="Courier New"/>
    </w:rPr>
  </w:style>
  <w:style w:type="character" w:customStyle="1" w:styleId="RTFNum209">
    <w:name w:val="RTF_Num 20 9"/>
    <w:uiPriority w:val="99"/>
    <w:rPr>
      <w:rFonts w:ascii="Wingdings" w:eastAsia="Times New Roman" w:hAnsi="Wingdings" w:cs="Wingdings"/>
    </w:rPr>
  </w:style>
  <w:style w:type="character" w:customStyle="1" w:styleId="RTFNum211">
    <w:name w:val="RTF_Num 21 1"/>
    <w:uiPriority w:val="99"/>
    <w:rPr>
      <w:rFonts w:ascii="Symbol" w:eastAsia="Times New Roman" w:hAnsi="Symbol" w:cs="Symbol"/>
    </w:rPr>
  </w:style>
  <w:style w:type="character" w:customStyle="1" w:styleId="RTFNum212">
    <w:name w:val="RTF_Num 21 2"/>
    <w:uiPriority w:val="99"/>
    <w:rPr>
      <w:rFonts w:ascii="Courier New" w:eastAsia="Times New Roman" w:hAnsi="Courier New" w:cs="Courier New"/>
    </w:rPr>
  </w:style>
  <w:style w:type="character" w:customStyle="1" w:styleId="RTFNum213">
    <w:name w:val="RTF_Num 21 3"/>
    <w:uiPriority w:val="99"/>
    <w:rPr>
      <w:rFonts w:ascii="Wingdings" w:eastAsia="Times New Roman" w:hAnsi="Wingdings" w:cs="Wingdings"/>
    </w:rPr>
  </w:style>
  <w:style w:type="character" w:customStyle="1" w:styleId="RTFNum214">
    <w:name w:val="RTF_Num 21 4"/>
    <w:uiPriority w:val="99"/>
    <w:rPr>
      <w:rFonts w:ascii="Symbol" w:eastAsia="Times New Roman" w:hAnsi="Symbol" w:cs="Symbol"/>
    </w:rPr>
  </w:style>
  <w:style w:type="character" w:customStyle="1" w:styleId="RTFNum215">
    <w:name w:val="RTF_Num 21 5"/>
    <w:uiPriority w:val="99"/>
    <w:rPr>
      <w:rFonts w:ascii="Courier New" w:eastAsia="Times New Roman" w:hAnsi="Courier New" w:cs="Courier New"/>
    </w:rPr>
  </w:style>
  <w:style w:type="character" w:customStyle="1" w:styleId="RTFNum216">
    <w:name w:val="RTF_Num 21 6"/>
    <w:uiPriority w:val="99"/>
    <w:rPr>
      <w:rFonts w:ascii="Wingdings" w:eastAsia="Times New Roman" w:hAnsi="Wingdings" w:cs="Wingdings"/>
    </w:rPr>
  </w:style>
  <w:style w:type="character" w:customStyle="1" w:styleId="RTFNum217">
    <w:name w:val="RTF_Num 21 7"/>
    <w:uiPriority w:val="99"/>
    <w:rPr>
      <w:rFonts w:ascii="Symbol" w:eastAsia="Times New Roman" w:hAnsi="Symbol" w:cs="Symbol"/>
    </w:rPr>
  </w:style>
  <w:style w:type="character" w:customStyle="1" w:styleId="RTFNum218">
    <w:name w:val="RTF_Num 21 8"/>
    <w:uiPriority w:val="99"/>
    <w:rPr>
      <w:rFonts w:ascii="Courier New" w:eastAsia="Times New Roman" w:hAnsi="Courier New" w:cs="Courier New"/>
    </w:rPr>
  </w:style>
  <w:style w:type="character" w:customStyle="1" w:styleId="RTFNum219">
    <w:name w:val="RTF_Num 21 9"/>
    <w:uiPriority w:val="99"/>
    <w:rPr>
      <w:rFonts w:ascii="Wingdings" w:eastAsia="Times New Roman" w:hAnsi="Wingdings" w:cs="Wingdings"/>
    </w:rPr>
  </w:style>
  <w:style w:type="character" w:customStyle="1" w:styleId="RTFNum221">
    <w:name w:val="RTF_Num 22 1"/>
    <w:uiPriority w:val="99"/>
    <w:rPr>
      <w:rFonts w:eastAsia="Times New Roman"/>
    </w:rPr>
  </w:style>
  <w:style w:type="character" w:customStyle="1" w:styleId="RTFNum222">
    <w:name w:val="RTF_Num 22 2"/>
    <w:uiPriority w:val="99"/>
    <w:rPr>
      <w:rFonts w:eastAsia="Times New Roman"/>
    </w:rPr>
  </w:style>
  <w:style w:type="character" w:customStyle="1" w:styleId="RTFNum223">
    <w:name w:val="RTF_Num 22 3"/>
    <w:uiPriority w:val="99"/>
    <w:rPr>
      <w:rFonts w:eastAsia="Times New Roman"/>
    </w:rPr>
  </w:style>
  <w:style w:type="character" w:customStyle="1" w:styleId="RTFNum224">
    <w:name w:val="RTF_Num 22 4"/>
    <w:uiPriority w:val="99"/>
    <w:rPr>
      <w:rFonts w:eastAsia="Times New Roman"/>
    </w:rPr>
  </w:style>
  <w:style w:type="character" w:customStyle="1" w:styleId="RTFNum225">
    <w:name w:val="RTF_Num 22 5"/>
    <w:uiPriority w:val="99"/>
    <w:rPr>
      <w:rFonts w:eastAsia="Times New Roman"/>
    </w:rPr>
  </w:style>
  <w:style w:type="character" w:customStyle="1" w:styleId="RTFNum226">
    <w:name w:val="RTF_Num 22 6"/>
    <w:uiPriority w:val="99"/>
    <w:rPr>
      <w:rFonts w:eastAsia="Times New Roman"/>
    </w:rPr>
  </w:style>
  <w:style w:type="character" w:customStyle="1" w:styleId="RTFNum227">
    <w:name w:val="RTF_Num 22 7"/>
    <w:uiPriority w:val="99"/>
    <w:rPr>
      <w:rFonts w:eastAsia="Times New Roman"/>
    </w:rPr>
  </w:style>
  <w:style w:type="character" w:customStyle="1" w:styleId="RTFNum228">
    <w:name w:val="RTF_Num 22 8"/>
    <w:uiPriority w:val="99"/>
    <w:rPr>
      <w:rFonts w:eastAsia="Times New Roman"/>
    </w:rPr>
  </w:style>
  <w:style w:type="character" w:customStyle="1" w:styleId="RTFNum229">
    <w:name w:val="RTF_Num 22 9"/>
    <w:uiPriority w:val="99"/>
    <w:rPr>
      <w:rFonts w:eastAsia="Times New Roman"/>
    </w:rPr>
  </w:style>
  <w:style w:type="character" w:customStyle="1" w:styleId="RTFNum231">
    <w:name w:val="RTF_Num 23 1"/>
    <w:uiPriority w:val="99"/>
    <w:rPr>
      <w:rFonts w:eastAsia="Times New Roman"/>
    </w:rPr>
  </w:style>
  <w:style w:type="character" w:customStyle="1" w:styleId="RTFNum232">
    <w:name w:val="RTF_Num 23 2"/>
    <w:uiPriority w:val="99"/>
    <w:rPr>
      <w:rFonts w:eastAsia="Times New Roman"/>
    </w:rPr>
  </w:style>
  <w:style w:type="character" w:customStyle="1" w:styleId="RTFNum233">
    <w:name w:val="RTF_Num 23 3"/>
    <w:uiPriority w:val="99"/>
    <w:rPr>
      <w:rFonts w:eastAsia="Times New Roman"/>
    </w:rPr>
  </w:style>
  <w:style w:type="character" w:customStyle="1" w:styleId="RTFNum234">
    <w:name w:val="RTF_Num 23 4"/>
    <w:uiPriority w:val="99"/>
    <w:rPr>
      <w:rFonts w:eastAsia="Times New Roman"/>
    </w:rPr>
  </w:style>
  <w:style w:type="character" w:customStyle="1" w:styleId="RTFNum235">
    <w:name w:val="RTF_Num 23 5"/>
    <w:uiPriority w:val="99"/>
    <w:rPr>
      <w:rFonts w:eastAsia="Times New Roman"/>
    </w:rPr>
  </w:style>
  <w:style w:type="character" w:customStyle="1" w:styleId="RTFNum236">
    <w:name w:val="RTF_Num 23 6"/>
    <w:uiPriority w:val="99"/>
    <w:rPr>
      <w:rFonts w:eastAsia="Times New Roman"/>
    </w:rPr>
  </w:style>
  <w:style w:type="character" w:customStyle="1" w:styleId="RTFNum237">
    <w:name w:val="RTF_Num 23 7"/>
    <w:uiPriority w:val="99"/>
    <w:rPr>
      <w:rFonts w:eastAsia="Times New Roman"/>
    </w:rPr>
  </w:style>
  <w:style w:type="character" w:customStyle="1" w:styleId="RTFNum238">
    <w:name w:val="RTF_Num 23 8"/>
    <w:uiPriority w:val="99"/>
    <w:rPr>
      <w:rFonts w:eastAsia="Times New Roman"/>
    </w:rPr>
  </w:style>
  <w:style w:type="character" w:customStyle="1" w:styleId="RTFNum239">
    <w:name w:val="RTF_Num 23 9"/>
    <w:uiPriority w:val="99"/>
    <w:rPr>
      <w:rFonts w:eastAsia="Times New Roman"/>
    </w:rPr>
  </w:style>
  <w:style w:type="character" w:customStyle="1" w:styleId="RTFNum241">
    <w:name w:val="RTF_Num 24 1"/>
    <w:uiPriority w:val="99"/>
    <w:rPr>
      <w:rFonts w:ascii="Symbol" w:eastAsia="Times New Roman" w:hAnsi="Symbol" w:cs="Symbol"/>
    </w:rPr>
  </w:style>
  <w:style w:type="character" w:customStyle="1" w:styleId="RTFNum242">
    <w:name w:val="RTF_Num 24 2"/>
    <w:uiPriority w:val="99"/>
    <w:rPr>
      <w:rFonts w:ascii="Courier New" w:eastAsia="Times New Roman" w:hAnsi="Courier New" w:cs="Courier New"/>
    </w:rPr>
  </w:style>
  <w:style w:type="character" w:customStyle="1" w:styleId="RTFNum243">
    <w:name w:val="RTF_Num 24 3"/>
    <w:uiPriority w:val="99"/>
    <w:rPr>
      <w:rFonts w:ascii="Wingdings" w:eastAsia="Times New Roman" w:hAnsi="Wingdings" w:cs="Wingdings"/>
    </w:rPr>
  </w:style>
  <w:style w:type="character" w:customStyle="1" w:styleId="RTFNum244">
    <w:name w:val="RTF_Num 24 4"/>
    <w:uiPriority w:val="99"/>
    <w:rPr>
      <w:rFonts w:ascii="Symbol" w:eastAsia="Times New Roman" w:hAnsi="Symbol" w:cs="Symbol"/>
    </w:rPr>
  </w:style>
  <w:style w:type="character" w:customStyle="1" w:styleId="RTFNum245">
    <w:name w:val="RTF_Num 24 5"/>
    <w:uiPriority w:val="99"/>
    <w:rPr>
      <w:rFonts w:ascii="Courier New" w:eastAsia="Times New Roman" w:hAnsi="Courier New" w:cs="Courier New"/>
    </w:rPr>
  </w:style>
  <w:style w:type="character" w:customStyle="1" w:styleId="RTFNum246">
    <w:name w:val="RTF_Num 24 6"/>
    <w:uiPriority w:val="99"/>
    <w:rPr>
      <w:rFonts w:ascii="Wingdings" w:eastAsia="Times New Roman" w:hAnsi="Wingdings" w:cs="Wingdings"/>
    </w:rPr>
  </w:style>
  <w:style w:type="character" w:customStyle="1" w:styleId="RTFNum247">
    <w:name w:val="RTF_Num 24 7"/>
    <w:uiPriority w:val="99"/>
    <w:rPr>
      <w:rFonts w:ascii="Symbol" w:eastAsia="Times New Roman" w:hAnsi="Symbol" w:cs="Symbol"/>
    </w:rPr>
  </w:style>
  <w:style w:type="character" w:customStyle="1" w:styleId="RTFNum248">
    <w:name w:val="RTF_Num 24 8"/>
    <w:uiPriority w:val="99"/>
    <w:rPr>
      <w:rFonts w:ascii="Courier New" w:eastAsia="Times New Roman" w:hAnsi="Courier New" w:cs="Courier New"/>
    </w:rPr>
  </w:style>
  <w:style w:type="character" w:customStyle="1" w:styleId="RTFNum249">
    <w:name w:val="RTF_Num 24 9"/>
    <w:uiPriority w:val="99"/>
    <w:rPr>
      <w:rFonts w:ascii="Wingdings" w:eastAsia="Times New Roman" w:hAnsi="Wingdings" w:cs="Wingdings"/>
    </w:rPr>
  </w:style>
  <w:style w:type="character" w:customStyle="1" w:styleId="RTFNum251">
    <w:name w:val="RTF_Num 25 1"/>
    <w:uiPriority w:val="99"/>
    <w:rPr>
      <w:rFonts w:ascii="Symbol" w:eastAsia="Times New Roman" w:hAnsi="Symbol" w:cs="Symbol"/>
    </w:rPr>
  </w:style>
  <w:style w:type="character" w:customStyle="1" w:styleId="RTFNum252">
    <w:name w:val="RTF_Num 25 2"/>
    <w:uiPriority w:val="99"/>
    <w:rPr>
      <w:rFonts w:ascii="Courier New" w:eastAsia="Times New Roman" w:hAnsi="Courier New" w:cs="Courier New"/>
    </w:rPr>
  </w:style>
  <w:style w:type="character" w:customStyle="1" w:styleId="RTFNum253">
    <w:name w:val="RTF_Num 25 3"/>
    <w:uiPriority w:val="99"/>
    <w:rPr>
      <w:rFonts w:ascii="Wingdings" w:eastAsia="Times New Roman" w:hAnsi="Wingdings" w:cs="Wingdings"/>
    </w:rPr>
  </w:style>
  <w:style w:type="character" w:customStyle="1" w:styleId="RTFNum254">
    <w:name w:val="RTF_Num 25 4"/>
    <w:uiPriority w:val="99"/>
    <w:rPr>
      <w:rFonts w:ascii="Symbol" w:eastAsia="Times New Roman" w:hAnsi="Symbol" w:cs="Symbol"/>
    </w:rPr>
  </w:style>
  <w:style w:type="character" w:customStyle="1" w:styleId="RTFNum255">
    <w:name w:val="RTF_Num 25 5"/>
    <w:uiPriority w:val="99"/>
    <w:rPr>
      <w:rFonts w:ascii="Courier New" w:eastAsia="Times New Roman" w:hAnsi="Courier New" w:cs="Courier New"/>
    </w:rPr>
  </w:style>
  <w:style w:type="character" w:customStyle="1" w:styleId="RTFNum256">
    <w:name w:val="RTF_Num 25 6"/>
    <w:uiPriority w:val="99"/>
    <w:rPr>
      <w:rFonts w:ascii="Wingdings" w:eastAsia="Times New Roman" w:hAnsi="Wingdings" w:cs="Wingdings"/>
    </w:rPr>
  </w:style>
  <w:style w:type="character" w:customStyle="1" w:styleId="RTFNum257">
    <w:name w:val="RTF_Num 25 7"/>
    <w:uiPriority w:val="99"/>
    <w:rPr>
      <w:rFonts w:ascii="Symbol" w:eastAsia="Times New Roman" w:hAnsi="Symbol" w:cs="Symbol"/>
    </w:rPr>
  </w:style>
  <w:style w:type="character" w:customStyle="1" w:styleId="RTFNum258">
    <w:name w:val="RTF_Num 25 8"/>
    <w:uiPriority w:val="99"/>
    <w:rPr>
      <w:rFonts w:ascii="Courier New" w:eastAsia="Times New Roman" w:hAnsi="Courier New" w:cs="Courier New"/>
    </w:rPr>
  </w:style>
  <w:style w:type="character" w:customStyle="1" w:styleId="RTFNum259">
    <w:name w:val="RTF_Num 25 9"/>
    <w:uiPriority w:val="99"/>
    <w:rPr>
      <w:rFonts w:ascii="Wingdings" w:eastAsia="Times New Roman" w:hAnsi="Wingdings" w:cs="Wingdings"/>
    </w:rPr>
  </w:style>
  <w:style w:type="character" w:customStyle="1" w:styleId="RTFNum261">
    <w:name w:val="RTF_Num 26 1"/>
    <w:uiPriority w:val="99"/>
    <w:rPr>
      <w:rFonts w:eastAsia="Times New Roman"/>
    </w:rPr>
  </w:style>
  <w:style w:type="character" w:customStyle="1" w:styleId="RTFNum262">
    <w:name w:val="RTF_Num 26 2"/>
    <w:uiPriority w:val="99"/>
    <w:rPr>
      <w:rFonts w:eastAsia="Times New Roman"/>
    </w:rPr>
  </w:style>
  <w:style w:type="character" w:customStyle="1" w:styleId="RTFNum263">
    <w:name w:val="RTF_Num 26 3"/>
    <w:uiPriority w:val="99"/>
    <w:rPr>
      <w:rFonts w:eastAsia="Times New Roman"/>
    </w:rPr>
  </w:style>
  <w:style w:type="character" w:customStyle="1" w:styleId="RTFNum264">
    <w:name w:val="RTF_Num 26 4"/>
    <w:uiPriority w:val="99"/>
    <w:rPr>
      <w:rFonts w:eastAsia="Times New Roman"/>
    </w:rPr>
  </w:style>
  <w:style w:type="character" w:customStyle="1" w:styleId="RTFNum265">
    <w:name w:val="RTF_Num 26 5"/>
    <w:uiPriority w:val="99"/>
    <w:rPr>
      <w:rFonts w:eastAsia="Times New Roman"/>
    </w:rPr>
  </w:style>
  <w:style w:type="character" w:customStyle="1" w:styleId="RTFNum266">
    <w:name w:val="RTF_Num 26 6"/>
    <w:uiPriority w:val="99"/>
    <w:rPr>
      <w:rFonts w:eastAsia="Times New Roman"/>
    </w:rPr>
  </w:style>
  <w:style w:type="character" w:customStyle="1" w:styleId="RTFNum267">
    <w:name w:val="RTF_Num 26 7"/>
    <w:uiPriority w:val="99"/>
    <w:rPr>
      <w:rFonts w:eastAsia="Times New Roman"/>
    </w:rPr>
  </w:style>
  <w:style w:type="character" w:customStyle="1" w:styleId="RTFNum268">
    <w:name w:val="RTF_Num 26 8"/>
    <w:uiPriority w:val="99"/>
    <w:rPr>
      <w:rFonts w:eastAsia="Times New Roman"/>
    </w:rPr>
  </w:style>
  <w:style w:type="character" w:customStyle="1" w:styleId="RTFNum269">
    <w:name w:val="RTF_Num 26 9"/>
    <w:uiPriority w:val="99"/>
    <w:rPr>
      <w:rFonts w:eastAsia="Times New Roman"/>
    </w:rPr>
  </w:style>
  <w:style w:type="character" w:customStyle="1" w:styleId="RTFNum271">
    <w:name w:val="RTF_Num 27 1"/>
    <w:uiPriority w:val="99"/>
    <w:rPr>
      <w:rFonts w:ascii="Symbol" w:eastAsia="Times New Roman" w:hAnsi="Symbol" w:cs="Symbol"/>
    </w:rPr>
  </w:style>
  <w:style w:type="character" w:customStyle="1" w:styleId="RTFNum272">
    <w:name w:val="RTF_Num 27 2"/>
    <w:uiPriority w:val="99"/>
    <w:rPr>
      <w:rFonts w:ascii="Courier New" w:eastAsia="Times New Roman" w:hAnsi="Courier New" w:cs="Courier New"/>
    </w:rPr>
  </w:style>
  <w:style w:type="character" w:customStyle="1" w:styleId="RTFNum273">
    <w:name w:val="RTF_Num 27 3"/>
    <w:uiPriority w:val="99"/>
    <w:rPr>
      <w:rFonts w:ascii="Wingdings" w:eastAsia="Times New Roman" w:hAnsi="Wingdings" w:cs="Wingdings"/>
    </w:rPr>
  </w:style>
  <w:style w:type="character" w:customStyle="1" w:styleId="RTFNum274">
    <w:name w:val="RTF_Num 27 4"/>
    <w:uiPriority w:val="99"/>
    <w:rPr>
      <w:rFonts w:ascii="Symbol" w:eastAsia="Times New Roman" w:hAnsi="Symbol" w:cs="Symbol"/>
    </w:rPr>
  </w:style>
  <w:style w:type="character" w:customStyle="1" w:styleId="RTFNum275">
    <w:name w:val="RTF_Num 27 5"/>
    <w:uiPriority w:val="99"/>
    <w:rPr>
      <w:rFonts w:ascii="Courier New" w:eastAsia="Times New Roman" w:hAnsi="Courier New" w:cs="Courier New"/>
    </w:rPr>
  </w:style>
  <w:style w:type="character" w:customStyle="1" w:styleId="RTFNum276">
    <w:name w:val="RTF_Num 27 6"/>
    <w:uiPriority w:val="99"/>
    <w:rPr>
      <w:rFonts w:ascii="Wingdings" w:eastAsia="Times New Roman" w:hAnsi="Wingdings" w:cs="Wingdings"/>
    </w:rPr>
  </w:style>
  <w:style w:type="character" w:customStyle="1" w:styleId="RTFNum277">
    <w:name w:val="RTF_Num 27 7"/>
    <w:uiPriority w:val="99"/>
    <w:rPr>
      <w:rFonts w:ascii="Symbol" w:eastAsia="Times New Roman" w:hAnsi="Symbol" w:cs="Symbol"/>
    </w:rPr>
  </w:style>
  <w:style w:type="character" w:customStyle="1" w:styleId="RTFNum278">
    <w:name w:val="RTF_Num 27 8"/>
    <w:uiPriority w:val="99"/>
    <w:rPr>
      <w:rFonts w:ascii="Courier New" w:eastAsia="Times New Roman" w:hAnsi="Courier New" w:cs="Courier New"/>
    </w:rPr>
  </w:style>
  <w:style w:type="character" w:customStyle="1" w:styleId="RTFNum279">
    <w:name w:val="RTF_Num 27 9"/>
    <w:uiPriority w:val="99"/>
    <w:rPr>
      <w:rFonts w:ascii="Wingdings" w:eastAsia="Times New Roman" w:hAnsi="Wingdings" w:cs="Wingdings"/>
    </w:rPr>
  </w:style>
  <w:style w:type="character" w:customStyle="1" w:styleId="RTFNum281">
    <w:name w:val="RTF_Num 28 1"/>
    <w:uiPriority w:val="99"/>
    <w:rPr>
      <w:rFonts w:eastAsia="Times New Roman"/>
    </w:rPr>
  </w:style>
  <w:style w:type="character" w:customStyle="1" w:styleId="RTFNum282">
    <w:name w:val="RTF_Num 28 2"/>
    <w:uiPriority w:val="99"/>
    <w:rPr>
      <w:rFonts w:eastAsia="Times New Roman"/>
    </w:rPr>
  </w:style>
  <w:style w:type="character" w:customStyle="1" w:styleId="RTFNum283">
    <w:name w:val="RTF_Num 28 3"/>
    <w:uiPriority w:val="99"/>
    <w:rPr>
      <w:rFonts w:eastAsia="Times New Roman"/>
    </w:rPr>
  </w:style>
  <w:style w:type="character" w:customStyle="1" w:styleId="RTFNum284">
    <w:name w:val="RTF_Num 28 4"/>
    <w:uiPriority w:val="99"/>
    <w:rPr>
      <w:rFonts w:eastAsia="Times New Roman"/>
    </w:rPr>
  </w:style>
  <w:style w:type="character" w:customStyle="1" w:styleId="RTFNum285">
    <w:name w:val="RTF_Num 28 5"/>
    <w:uiPriority w:val="99"/>
    <w:rPr>
      <w:rFonts w:eastAsia="Times New Roman"/>
    </w:rPr>
  </w:style>
  <w:style w:type="character" w:customStyle="1" w:styleId="RTFNum286">
    <w:name w:val="RTF_Num 28 6"/>
    <w:uiPriority w:val="99"/>
    <w:rPr>
      <w:rFonts w:eastAsia="Times New Roman"/>
    </w:rPr>
  </w:style>
  <w:style w:type="character" w:customStyle="1" w:styleId="RTFNum287">
    <w:name w:val="RTF_Num 28 7"/>
    <w:uiPriority w:val="99"/>
    <w:rPr>
      <w:rFonts w:eastAsia="Times New Roman"/>
    </w:rPr>
  </w:style>
  <w:style w:type="character" w:customStyle="1" w:styleId="RTFNum288">
    <w:name w:val="RTF_Num 28 8"/>
    <w:uiPriority w:val="99"/>
    <w:rPr>
      <w:rFonts w:eastAsia="Times New Roman"/>
    </w:rPr>
  </w:style>
  <w:style w:type="character" w:customStyle="1" w:styleId="RTFNum289">
    <w:name w:val="RTF_Num 28 9"/>
    <w:uiPriority w:val="99"/>
    <w:rPr>
      <w:rFonts w:eastAsia="Times New Roman"/>
    </w:rPr>
  </w:style>
  <w:style w:type="character" w:customStyle="1" w:styleId="RTFNum291">
    <w:name w:val="RTF_Num 29 1"/>
    <w:uiPriority w:val="99"/>
    <w:rPr>
      <w:rFonts w:eastAsia="Times New Roman"/>
    </w:rPr>
  </w:style>
  <w:style w:type="character" w:customStyle="1" w:styleId="RTFNum292">
    <w:name w:val="RTF_Num 29 2"/>
    <w:uiPriority w:val="99"/>
    <w:rPr>
      <w:rFonts w:eastAsia="Times New Roman"/>
    </w:rPr>
  </w:style>
  <w:style w:type="character" w:customStyle="1" w:styleId="RTFNum293">
    <w:name w:val="RTF_Num 29 3"/>
    <w:uiPriority w:val="99"/>
    <w:rPr>
      <w:rFonts w:eastAsia="Times New Roman"/>
    </w:rPr>
  </w:style>
  <w:style w:type="character" w:customStyle="1" w:styleId="RTFNum294">
    <w:name w:val="RTF_Num 29 4"/>
    <w:uiPriority w:val="99"/>
    <w:rPr>
      <w:rFonts w:eastAsia="Times New Roman"/>
    </w:rPr>
  </w:style>
  <w:style w:type="character" w:customStyle="1" w:styleId="RTFNum295">
    <w:name w:val="RTF_Num 29 5"/>
    <w:uiPriority w:val="99"/>
    <w:rPr>
      <w:rFonts w:eastAsia="Times New Roman"/>
    </w:rPr>
  </w:style>
  <w:style w:type="character" w:customStyle="1" w:styleId="RTFNum296">
    <w:name w:val="RTF_Num 29 6"/>
    <w:uiPriority w:val="99"/>
    <w:rPr>
      <w:rFonts w:eastAsia="Times New Roman"/>
    </w:rPr>
  </w:style>
  <w:style w:type="character" w:customStyle="1" w:styleId="RTFNum297">
    <w:name w:val="RTF_Num 29 7"/>
    <w:uiPriority w:val="99"/>
    <w:rPr>
      <w:rFonts w:eastAsia="Times New Roman"/>
    </w:rPr>
  </w:style>
  <w:style w:type="character" w:customStyle="1" w:styleId="RTFNum298">
    <w:name w:val="RTF_Num 29 8"/>
    <w:uiPriority w:val="99"/>
    <w:rPr>
      <w:rFonts w:eastAsia="Times New Roman"/>
    </w:rPr>
  </w:style>
  <w:style w:type="character" w:customStyle="1" w:styleId="RTFNum299">
    <w:name w:val="RTF_Num 29 9"/>
    <w:uiPriority w:val="99"/>
    <w:rPr>
      <w:rFonts w:eastAsia="Times New Roman"/>
    </w:rPr>
  </w:style>
  <w:style w:type="character" w:customStyle="1" w:styleId="RTFNum301">
    <w:name w:val="RTF_Num 30 1"/>
    <w:uiPriority w:val="99"/>
    <w:rPr>
      <w:rFonts w:eastAsia="Times New Roman"/>
    </w:rPr>
  </w:style>
  <w:style w:type="character" w:customStyle="1" w:styleId="RTFNum302">
    <w:name w:val="RTF_Num 30 2"/>
    <w:uiPriority w:val="99"/>
    <w:rPr>
      <w:rFonts w:eastAsia="Times New Roman"/>
    </w:rPr>
  </w:style>
  <w:style w:type="character" w:customStyle="1" w:styleId="RTFNum303">
    <w:name w:val="RTF_Num 30 3"/>
    <w:uiPriority w:val="99"/>
    <w:rPr>
      <w:rFonts w:eastAsia="Times New Roman"/>
    </w:rPr>
  </w:style>
  <w:style w:type="character" w:customStyle="1" w:styleId="RTFNum304">
    <w:name w:val="RTF_Num 30 4"/>
    <w:uiPriority w:val="99"/>
    <w:rPr>
      <w:rFonts w:eastAsia="Times New Roman"/>
    </w:rPr>
  </w:style>
  <w:style w:type="character" w:customStyle="1" w:styleId="RTFNum305">
    <w:name w:val="RTF_Num 30 5"/>
    <w:uiPriority w:val="99"/>
    <w:rPr>
      <w:rFonts w:eastAsia="Times New Roman"/>
    </w:rPr>
  </w:style>
  <w:style w:type="character" w:customStyle="1" w:styleId="RTFNum306">
    <w:name w:val="RTF_Num 30 6"/>
    <w:uiPriority w:val="99"/>
    <w:rPr>
      <w:rFonts w:eastAsia="Times New Roman"/>
    </w:rPr>
  </w:style>
  <w:style w:type="character" w:customStyle="1" w:styleId="RTFNum307">
    <w:name w:val="RTF_Num 30 7"/>
    <w:uiPriority w:val="99"/>
    <w:rPr>
      <w:rFonts w:eastAsia="Times New Roman"/>
    </w:rPr>
  </w:style>
  <w:style w:type="character" w:customStyle="1" w:styleId="RTFNum308">
    <w:name w:val="RTF_Num 30 8"/>
    <w:uiPriority w:val="99"/>
    <w:rPr>
      <w:rFonts w:eastAsia="Times New Roman"/>
    </w:rPr>
  </w:style>
  <w:style w:type="character" w:customStyle="1" w:styleId="RTFNum309">
    <w:name w:val="RTF_Num 30 9"/>
    <w:uiPriority w:val="99"/>
    <w:rPr>
      <w:rFonts w:eastAsia="Times New Roman"/>
    </w:rPr>
  </w:style>
  <w:style w:type="character" w:customStyle="1" w:styleId="RTFNum311">
    <w:name w:val="RTF_Num 31 1"/>
    <w:uiPriority w:val="99"/>
    <w:rPr>
      <w:rFonts w:eastAsia="Times New Roman"/>
    </w:rPr>
  </w:style>
  <w:style w:type="character" w:customStyle="1" w:styleId="RTFNum312">
    <w:name w:val="RTF_Num 31 2"/>
    <w:uiPriority w:val="99"/>
    <w:rPr>
      <w:rFonts w:eastAsia="Times New Roman"/>
    </w:rPr>
  </w:style>
  <w:style w:type="character" w:customStyle="1" w:styleId="RTFNum313">
    <w:name w:val="RTF_Num 31 3"/>
    <w:uiPriority w:val="99"/>
    <w:rPr>
      <w:rFonts w:eastAsia="Times New Roman"/>
    </w:rPr>
  </w:style>
  <w:style w:type="character" w:customStyle="1" w:styleId="RTFNum314">
    <w:name w:val="RTF_Num 31 4"/>
    <w:uiPriority w:val="99"/>
    <w:rPr>
      <w:rFonts w:eastAsia="Times New Roman"/>
    </w:rPr>
  </w:style>
  <w:style w:type="character" w:customStyle="1" w:styleId="RTFNum315">
    <w:name w:val="RTF_Num 31 5"/>
    <w:uiPriority w:val="99"/>
    <w:rPr>
      <w:rFonts w:eastAsia="Times New Roman"/>
    </w:rPr>
  </w:style>
  <w:style w:type="character" w:customStyle="1" w:styleId="RTFNum316">
    <w:name w:val="RTF_Num 31 6"/>
    <w:uiPriority w:val="99"/>
    <w:rPr>
      <w:rFonts w:eastAsia="Times New Roman"/>
    </w:rPr>
  </w:style>
  <w:style w:type="character" w:customStyle="1" w:styleId="RTFNum317">
    <w:name w:val="RTF_Num 31 7"/>
    <w:uiPriority w:val="99"/>
    <w:rPr>
      <w:rFonts w:eastAsia="Times New Roman"/>
    </w:rPr>
  </w:style>
  <w:style w:type="character" w:customStyle="1" w:styleId="RTFNum318">
    <w:name w:val="RTF_Num 31 8"/>
    <w:uiPriority w:val="99"/>
    <w:rPr>
      <w:rFonts w:eastAsia="Times New Roman"/>
    </w:rPr>
  </w:style>
  <w:style w:type="character" w:customStyle="1" w:styleId="RTFNum319">
    <w:name w:val="RTF_Num 31 9"/>
    <w:uiPriority w:val="99"/>
    <w:rPr>
      <w:rFonts w:eastAsia="Times New Roman"/>
    </w:rPr>
  </w:style>
  <w:style w:type="character" w:customStyle="1" w:styleId="berschrift1Zchn0">
    <w:name w:val="ﾜberschrift 1 Zchn"/>
    <w:basedOn w:val="Absatz-Standardschriftart"/>
    <w:uiPriority w:val="9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berschrift2Zchn0">
    <w:name w:val="ﾜberschrift 2 Zchn"/>
    <w:basedOn w:val="Absatz-Standardschriftart"/>
    <w:uiPriority w:val="99"/>
    <w:rPr>
      <w:rFonts w:ascii="Arial" w:eastAsia="Times New Roman" w:hAnsi="Arial" w:cs="Arial"/>
      <w:sz w:val="28"/>
      <w:szCs w:val="28"/>
    </w:rPr>
  </w:style>
  <w:style w:type="character" w:customStyle="1" w:styleId="berschrift3Zchn0">
    <w:name w:val="ﾜberschrift 3 Zchn"/>
    <w:basedOn w:val="Absatz-Standardschriftart"/>
    <w:uiPriority w:val="99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4Zchn0">
    <w:name w:val="ﾜberschrift 4 Zchn"/>
    <w:basedOn w:val="Absatz-Standardschriftart"/>
    <w:uiPriority w:val="99"/>
    <w:rPr>
      <w:rFonts w:ascii="Arial" w:eastAsia="Times New Roman" w:hAnsi="Arial" w:cs="Arial"/>
      <w:b/>
      <w:bCs/>
      <w:sz w:val="28"/>
      <w:szCs w:val="28"/>
    </w:rPr>
  </w:style>
  <w:style w:type="character" w:customStyle="1" w:styleId="berschrift5Zchn0">
    <w:name w:val="ﾜberschrift 5 Zchn"/>
    <w:basedOn w:val="Absatz-Standardschriftart"/>
    <w:uiPriority w:val="99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berschrift6Zchn0">
    <w:name w:val="ﾜberschrift 6 Zchn"/>
    <w:basedOn w:val="Absatz-Standardschriftart"/>
    <w:uiPriority w:val="99"/>
    <w:rPr>
      <w:rFonts w:ascii="Arial" w:eastAsia="Times New Roman" w:hAnsi="Arial" w:cs="Arial"/>
      <w:b/>
      <w:bCs/>
    </w:rPr>
  </w:style>
  <w:style w:type="character" w:customStyle="1" w:styleId="berschrift7Zchn0">
    <w:name w:val="ﾜberschrift 7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berschrift8Zchn0">
    <w:name w:val="ﾜberschrift 8 Zchn"/>
    <w:basedOn w:val="Absatz-Standardschriftart"/>
    <w:uiPriority w:val="99"/>
    <w:rPr>
      <w:rFonts w:ascii="Arial" w:eastAsia="Times New Roman" w:hAnsi="Arial" w:cs="Arial"/>
      <w:i/>
      <w:iCs/>
    </w:rPr>
  </w:style>
  <w:style w:type="character" w:customStyle="1" w:styleId="berschrift9Zchn0">
    <w:name w:val="ﾜberschrift 9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Internetlink">
    <w:name w:val="Internetlink"/>
    <w:basedOn w:val="Absatz-Standardschriftart"/>
    <w:uiPriority w:val="99"/>
    <w:rPr>
      <w:rFonts w:eastAsia="Times New Roman"/>
      <w:color w:val="0000FF"/>
      <w:u w:val="single"/>
    </w:rPr>
  </w:style>
  <w:style w:type="character" w:customStyle="1" w:styleId="KopfzeileZchn">
    <w:name w:val="Kopfzeile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FuzeileZchn">
    <w:name w:val="Fuﾟzeile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TextkperZchn">
    <w:name w:val="Textkper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FunotentextZchn">
    <w:name w:val="Fuﾟnotentext Zchn"/>
    <w:basedOn w:val="Absatz-Standardschriftart"/>
    <w:uiPriority w:val="99"/>
    <w:rPr>
      <w:rFonts w:ascii="Arial" w:eastAsia="Times New Roman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rPr>
      <w:rFonts w:eastAsia="Times New Roman"/>
      <w:position w:val="6"/>
    </w:rPr>
  </w:style>
  <w:style w:type="character" w:customStyle="1" w:styleId="SprechblasentextZchn">
    <w:name w:val="Sprechblasentext Zchn"/>
    <w:basedOn w:val="Absatz-Standardschriftar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Funotenzeichen0">
    <w:name w:val="Fuﾟnotenzeichen"/>
    <w:uiPriority w:val="99"/>
  </w:style>
  <w:style w:type="character" w:customStyle="1" w:styleId="Funotenanker">
    <w:name w:val="Fuﾟnotenanker"/>
    <w:uiPriority w:val="99"/>
    <w:rPr>
      <w:position w:val="10"/>
    </w:rPr>
  </w:style>
  <w:style w:type="character" w:customStyle="1" w:styleId="Nummerierungszeichen">
    <w:name w:val="Nummerierungszeichen"/>
    <w:uiPriority w:val="99"/>
  </w:style>
  <w:style w:type="character" w:customStyle="1" w:styleId="Aufzhlungszeichen">
    <w:name w:val="Aufz?hlungszeichen"/>
    <w:uiPriority w:val="99"/>
    <w:rPr>
      <w:rFonts w:ascii="OpenSymbol" w:eastAsia="OpenSymbol" w:hAnsi="OpenSymbol" w:cs="OpenSymbol"/>
    </w:rPr>
  </w:style>
  <w:style w:type="paragraph" w:customStyle="1" w:styleId="berschrift">
    <w:name w:val="ﾜberschrift"/>
    <w:basedOn w:val="Standard"/>
    <w:next w:val="Textkper"/>
    <w:uiPriority w:val="99"/>
    <w:pPr>
      <w:keepNext/>
      <w:spacing w:before="240" w:after="120"/>
    </w:pPr>
    <w:rPr>
      <w:rFonts w:hAnsi="Microsoft YaHei"/>
      <w:kern w:val="0"/>
      <w:sz w:val="28"/>
      <w:szCs w:val="28"/>
    </w:rPr>
  </w:style>
  <w:style w:type="paragraph" w:customStyle="1" w:styleId="Textkper">
    <w:name w:val="Textkper"/>
    <w:basedOn w:val="Standard"/>
    <w:uiPriority w:val="99"/>
    <w:pPr>
      <w:jc w:val="left"/>
    </w:pPr>
    <w:rPr>
      <w:i/>
      <w:iCs/>
      <w:color w:val="0000FF"/>
      <w:kern w:val="0"/>
    </w:rPr>
  </w:style>
  <w:style w:type="paragraph" w:styleId="Liste">
    <w:name w:val="List"/>
    <w:basedOn w:val="Textkper"/>
    <w:uiPriority w:val="99"/>
  </w:style>
  <w:style w:type="paragraph" w:styleId="Beschriftung">
    <w:name w:val="caption"/>
    <w:basedOn w:val="Standard"/>
    <w:uiPriority w:val="99"/>
    <w:qFormat/>
    <w:pPr>
      <w:suppressLineNumbers/>
      <w:spacing w:before="120" w:after="120"/>
    </w:pPr>
    <w:rPr>
      <w:i/>
      <w:iCs/>
      <w:kern w:val="0"/>
    </w:rPr>
  </w:style>
  <w:style w:type="paragraph" w:customStyle="1" w:styleId="Verzeichnis">
    <w:name w:val="Verzeichnis"/>
    <w:basedOn w:val="Standard"/>
    <w:uiPriority w:val="99"/>
    <w:pPr>
      <w:suppressLineNumbers/>
    </w:pPr>
    <w:rPr>
      <w:kern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kern w:val="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kern w:val="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kern w:val="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kern w:val="1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kern w:val="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kern w:val="1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kern w:val="1"/>
    </w:rPr>
  </w:style>
  <w:style w:type="paragraph" w:styleId="Verzeichnis1">
    <w:name w:val="toc 1"/>
    <w:basedOn w:val="Standard"/>
    <w:next w:val="Standard"/>
    <w:uiPriority w:val="99"/>
    <w:pPr>
      <w:tabs>
        <w:tab w:val="left" w:pos="480"/>
        <w:tab w:val="right" w:leader="dot" w:pos="9060"/>
      </w:tabs>
    </w:pPr>
    <w:rPr>
      <w:kern w:val="0"/>
    </w:rPr>
  </w:style>
  <w:style w:type="paragraph" w:styleId="Verzeichnis2">
    <w:name w:val="toc 2"/>
    <w:basedOn w:val="Standard"/>
    <w:next w:val="Standard"/>
    <w:uiPriority w:val="99"/>
    <w:pPr>
      <w:ind w:left="240"/>
    </w:pPr>
    <w:rPr>
      <w:kern w:val="0"/>
    </w:rPr>
  </w:style>
  <w:style w:type="paragraph" w:customStyle="1" w:styleId="VMBeschreibung">
    <w:name w:val="VMBeschreibung"/>
    <w:basedOn w:val="Standard"/>
    <w:uiPriority w:val="99"/>
    <w:rPr>
      <w:color w:val="000080"/>
      <w:kern w:val="0"/>
      <w:sz w:val="20"/>
      <w:szCs w:val="20"/>
    </w:rPr>
  </w:style>
  <w:style w:type="paragraph" w:customStyle="1" w:styleId="Produktgruppe">
    <w:name w:val="Produktgruppe"/>
    <w:uiPriority w:val="99"/>
    <w:pPr>
      <w:widowControl w:val="0"/>
      <w:autoSpaceDN w:val="0"/>
      <w:adjustRightInd w:val="0"/>
      <w:spacing w:before="5000" w:after="0" w:line="240" w:lineRule="auto"/>
      <w:jc w:val="center"/>
    </w:pPr>
    <w:rPr>
      <w:rFonts w:ascii="Arial" w:eastAsia="Times New Roman" w:hAnsi="Arial" w:cs="Arial"/>
      <w:b/>
      <w:bCs/>
      <w:kern w:val="1"/>
      <w:sz w:val="24"/>
      <w:szCs w:val="24"/>
    </w:rPr>
  </w:style>
  <w:style w:type="paragraph" w:customStyle="1" w:styleId="Produktname">
    <w:name w:val="Produktname"/>
    <w:basedOn w:val="Standard"/>
    <w:uiPriority w:val="99"/>
    <w:pPr>
      <w:spacing w:after="4000"/>
      <w:jc w:val="center"/>
    </w:pPr>
    <w:rPr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autoSpaceDE w:val="0"/>
      <w:spacing w:before="60" w:after="60"/>
      <w:textAlignment w:val="baseline"/>
    </w:pPr>
    <w:rPr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spacing w:before="240" w:after="240"/>
    </w:pPr>
    <w:rPr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1"/>
    <w:uiPriority w:val="99"/>
    <w:pPr>
      <w:suppressLineNumbers/>
      <w:tabs>
        <w:tab w:val="center" w:pos="4535"/>
        <w:tab w:val="right" w:pos="9070"/>
      </w:tabs>
    </w:pPr>
    <w:rPr>
      <w:kern w:val="0"/>
    </w:rPr>
  </w:style>
  <w:style w:type="character" w:customStyle="1" w:styleId="KopfzeileZchn1">
    <w:name w:val="Kopfzeile Zchn1"/>
    <w:basedOn w:val="Absatz-Standardschriftart"/>
    <w:link w:val="Kopfzeile"/>
    <w:uiPriority w:val="99"/>
    <w:semiHidden/>
    <w:rPr>
      <w:rFonts w:ascii="Arial" w:eastAsia="Times New Roman" w:hAnsi="Arial" w:cs="Arial"/>
      <w:kern w:val="1"/>
      <w:sz w:val="24"/>
      <w:szCs w:val="24"/>
    </w:rPr>
  </w:style>
  <w:style w:type="paragraph" w:customStyle="1" w:styleId="Dokumentinfos">
    <w:name w:val="Dokumentinfos"/>
    <w:basedOn w:val="Standard"/>
    <w:uiPriority w:val="99"/>
    <w:pPr>
      <w:spacing w:before="120" w:after="120"/>
      <w:jc w:val="left"/>
    </w:pPr>
    <w:rPr>
      <w:noProof/>
      <w:kern w:val="0"/>
      <w:sz w:val="20"/>
      <w:szCs w:val="20"/>
    </w:rPr>
  </w:style>
  <w:style w:type="paragraph" w:styleId="Fuzeile">
    <w:name w:val="footer"/>
    <w:basedOn w:val="Standard"/>
    <w:link w:val="FuzeileZchn0"/>
    <w:uiPriority w:val="99"/>
    <w:pPr>
      <w:tabs>
        <w:tab w:val="center" w:pos="4536"/>
        <w:tab w:val="right" w:pos="9072"/>
      </w:tabs>
    </w:pPr>
    <w:rPr>
      <w:kern w:val="0"/>
    </w:rPr>
  </w:style>
  <w:style w:type="character" w:customStyle="1" w:styleId="FuzeileZchn0">
    <w:name w:val="Fußzeile Zchn"/>
    <w:basedOn w:val="Absatz-Standardschriftart"/>
    <w:link w:val="Fuzeile"/>
    <w:uiPriority w:val="99"/>
    <w:semiHidden/>
    <w:rPr>
      <w:rFonts w:ascii="Arial" w:eastAsia="Times New Roman" w:hAnsi="Arial" w:cs="Arial"/>
      <w:kern w:val="1"/>
      <w:sz w:val="24"/>
      <w:szCs w:val="24"/>
    </w:rPr>
  </w:style>
  <w:style w:type="paragraph" w:customStyle="1" w:styleId="berschrift1Ausgeblendet">
    <w:name w:val="ﾜberschrift1Ausgeblendet"/>
    <w:basedOn w:val="berschrift1"/>
    <w:uiPriority w:val="99"/>
    <w:pPr>
      <w:tabs>
        <w:tab w:val="clear" w:pos="792"/>
        <w:tab w:val="left" w:pos="567"/>
      </w:tabs>
      <w:ind w:left="0" w:firstLine="0"/>
    </w:pPr>
    <w:rPr>
      <w:vanish/>
      <w:color w:val="000080"/>
    </w:rPr>
  </w:style>
  <w:style w:type="paragraph" w:customStyle="1" w:styleId="berschrift2ausgeblendet">
    <w:name w:val="ﾜberschrift2ausgeblendet"/>
    <w:basedOn w:val="berschrift2"/>
    <w:uiPriority w:val="99"/>
    <w:pPr>
      <w:tabs>
        <w:tab w:val="clear" w:pos="936"/>
        <w:tab w:val="left" w:pos="567"/>
      </w:tabs>
      <w:spacing w:after="120"/>
      <w:ind w:left="0" w:firstLine="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Pr>
      <w:kern w:val="0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24"/>
      <w:szCs w:val="24"/>
    </w:rPr>
  </w:style>
  <w:style w:type="paragraph" w:styleId="Funotentext">
    <w:name w:val="footnote text"/>
    <w:basedOn w:val="Standard"/>
    <w:link w:val="FunotentextZchn0"/>
    <w:uiPriority w:val="99"/>
    <w:rPr>
      <w:kern w:val="0"/>
      <w:sz w:val="20"/>
      <w:szCs w:val="20"/>
    </w:rPr>
  </w:style>
  <w:style w:type="character" w:customStyle="1" w:styleId="FunotentextZchn0">
    <w:name w:val="Fußnotentext Zchn"/>
    <w:basedOn w:val="Absatz-Standardschriftart"/>
    <w:link w:val="Funotentext"/>
    <w:uiPriority w:val="99"/>
    <w:semiHidden/>
    <w:rPr>
      <w:rFonts w:ascii="Arial" w:eastAsia="Times New Roman" w:hAnsi="Arial" w:cs="Arial"/>
      <w:kern w:val="1"/>
      <w:sz w:val="20"/>
      <w:szCs w:val="20"/>
    </w:rPr>
  </w:style>
  <w:style w:type="paragraph" w:styleId="Listenabsatz">
    <w:name w:val="List Paragraph"/>
    <w:basedOn w:val="Standard"/>
    <w:uiPriority w:val="99"/>
    <w:qFormat/>
    <w:pPr>
      <w:ind w:left="708"/>
    </w:pPr>
    <w:rPr>
      <w:kern w:val="0"/>
    </w:rPr>
  </w:style>
  <w:style w:type="paragraph" w:styleId="Sprechblasentext">
    <w:name w:val="Balloon Text"/>
    <w:basedOn w:val="Standard"/>
    <w:link w:val="SprechblasentextZchn1"/>
    <w:uiPriority w:val="99"/>
    <w:rPr>
      <w:rFonts w:ascii="Tahoma" w:hAnsi="Tahoma" w:cs="Tahoma"/>
      <w:kern w:val="0"/>
      <w:sz w:val="16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Pr>
      <w:rFonts w:ascii="Tahoma" w:eastAsia="Times New Roman" w:hAnsi="Tahoma" w:cs="Tahoma"/>
      <w:kern w:val="1"/>
      <w:sz w:val="16"/>
      <w:szCs w:val="16"/>
    </w:rPr>
  </w:style>
  <w:style w:type="paragraph" w:customStyle="1" w:styleId="Fuzeile0">
    <w:name w:val="Fuﾟzeile"/>
    <w:basedOn w:val="Standard"/>
    <w:uiPriority w:val="99"/>
    <w:pPr>
      <w:suppressLineNumbers/>
      <w:tabs>
        <w:tab w:val="center" w:pos="4535"/>
        <w:tab w:val="right" w:pos="9070"/>
      </w:tabs>
    </w:pPr>
    <w:rPr>
      <w:kern w:val="0"/>
    </w:rPr>
  </w:style>
  <w:style w:type="paragraph" w:customStyle="1" w:styleId="TabellenInhalt">
    <w:name w:val="Tabellen Inhalt"/>
    <w:basedOn w:val="Standard"/>
    <w:uiPriority w:val="99"/>
    <w:pPr>
      <w:suppressLineNumbers/>
    </w:pPr>
    <w:rPr>
      <w:kern w:val="0"/>
    </w:rPr>
  </w:style>
  <w:style w:type="paragraph" w:customStyle="1" w:styleId="Tabellenberschrift">
    <w:name w:val="Tabellen ﾜberschrift"/>
    <w:basedOn w:val="TabellenInhalt"/>
    <w:uiPriority w:val="99"/>
    <w:pPr>
      <w:jc w:val="center"/>
    </w:pPr>
    <w:rPr>
      <w:b/>
      <w:bCs/>
    </w:rPr>
  </w:style>
  <w:style w:type="paragraph" w:customStyle="1" w:styleId="Funote">
    <w:name w:val="Fuﾟnote"/>
    <w:basedOn w:val="Standard"/>
    <w:uiPriority w:val="99"/>
    <w:pPr>
      <w:suppressLineNumbers/>
      <w:ind w:left="283" w:hanging="283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B23799"/>
    <w:pPr>
      <w:widowControl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tabs>
        <w:tab w:val="left" w:pos="792"/>
      </w:tabs>
      <w:spacing w:before="240" w:after="120"/>
      <w:ind w:left="792" w:hanging="432"/>
      <w:jc w:val="left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numPr>
        <w:ilvl w:val="1"/>
      </w:numPr>
      <w:tabs>
        <w:tab w:val="left" w:pos="936"/>
      </w:tabs>
      <w:spacing w:before="240" w:after="60"/>
      <w:ind w:left="936" w:hanging="576"/>
      <w:outlineLvl w:val="1"/>
    </w:pPr>
    <w:rPr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numPr>
        <w:ilvl w:val="2"/>
      </w:numPr>
      <w:tabs>
        <w:tab w:val="left" w:pos="1080"/>
      </w:tabs>
      <w:spacing w:before="240" w:after="60"/>
      <w:ind w:left="1080" w:hanging="720"/>
      <w:outlineLvl w:val="2"/>
    </w:pPr>
    <w:rPr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numPr>
        <w:ilvl w:val="3"/>
      </w:numPr>
      <w:tabs>
        <w:tab w:val="left" w:pos="1224"/>
      </w:tabs>
      <w:spacing w:before="240" w:after="60"/>
      <w:ind w:left="1224" w:hanging="864"/>
      <w:outlineLvl w:val="3"/>
    </w:pPr>
    <w:rPr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numPr>
        <w:ilvl w:val="4"/>
      </w:numPr>
      <w:tabs>
        <w:tab w:val="left" w:pos="1368"/>
      </w:tabs>
      <w:spacing w:before="240" w:after="60"/>
      <w:ind w:left="1368" w:hanging="1008"/>
      <w:outlineLvl w:val="4"/>
    </w:pPr>
    <w:rPr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numPr>
        <w:ilvl w:val="5"/>
      </w:numPr>
      <w:tabs>
        <w:tab w:val="left" w:pos="1512"/>
      </w:tabs>
      <w:spacing w:before="240" w:after="60"/>
      <w:ind w:left="1512" w:hanging="1152"/>
      <w:outlineLvl w:val="5"/>
    </w:pPr>
    <w:rPr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numPr>
        <w:ilvl w:val="6"/>
      </w:numPr>
      <w:tabs>
        <w:tab w:val="left" w:pos="1656"/>
      </w:tabs>
      <w:spacing w:before="240" w:after="60"/>
      <w:ind w:left="1656" w:hanging="1296"/>
      <w:outlineLvl w:val="6"/>
    </w:pPr>
    <w:rPr>
      <w:kern w:val="0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numPr>
        <w:ilvl w:val="7"/>
      </w:numPr>
      <w:tabs>
        <w:tab w:val="left" w:pos="1800"/>
      </w:tabs>
      <w:spacing w:before="240" w:after="60"/>
      <w:ind w:left="1800" w:hanging="1440"/>
      <w:outlineLvl w:val="7"/>
    </w:pPr>
    <w:rPr>
      <w:i/>
      <w:iCs/>
      <w:kern w:val="0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numPr>
        <w:ilvl w:val="8"/>
      </w:numPr>
      <w:tabs>
        <w:tab w:val="left" w:pos="1944"/>
      </w:tabs>
      <w:spacing w:before="240" w:after="60"/>
      <w:ind w:left="1944" w:hanging="1584"/>
      <w:outlineLvl w:val="8"/>
    </w:pPr>
    <w:rPr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Symbol" w:eastAsia="Times New Roman" w:hAnsi="Symbol" w:cs="Symbol"/>
    </w:rPr>
  </w:style>
  <w:style w:type="character" w:customStyle="1" w:styleId="RTFNum52">
    <w:name w:val="RTF_Num 5 2"/>
    <w:uiPriority w:val="99"/>
    <w:rPr>
      <w:rFonts w:ascii="Courier New" w:eastAsia="Times New Roman" w:hAnsi="Courier New" w:cs="Courier New"/>
    </w:rPr>
  </w:style>
  <w:style w:type="character" w:customStyle="1" w:styleId="RTFNum53">
    <w:name w:val="RTF_Num 5 3"/>
    <w:uiPriority w:val="99"/>
    <w:rPr>
      <w:rFonts w:ascii="Wingdings" w:eastAsia="Times New Roman" w:hAnsi="Wingdings" w:cs="Wingdings"/>
    </w:rPr>
  </w:style>
  <w:style w:type="character" w:customStyle="1" w:styleId="RTFNum54">
    <w:name w:val="RTF_Num 5 4"/>
    <w:uiPriority w:val="99"/>
    <w:rPr>
      <w:rFonts w:ascii="Symbol" w:eastAsia="Times New Roman" w:hAnsi="Symbol" w:cs="Symbol"/>
    </w:rPr>
  </w:style>
  <w:style w:type="character" w:customStyle="1" w:styleId="RTFNum55">
    <w:name w:val="RTF_Num 5 5"/>
    <w:uiPriority w:val="99"/>
    <w:rPr>
      <w:rFonts w:ascii="Courier New" w:eastAsia="Times New Roman" w:hAnsi="Courier New" w:cs="Courier New"/>
    </w:rPr>
  </w:style>
  <w:style w:type="character" w:customStyle="1" w:styleId="RTFNum56">
    <w:name w:val="RTF_Num 5 6"/>
    <w:uiPriority w:val="99"/>
    <w:rPr>
      <w:rFonts w:ascii="Wingdings" w:eastAsia="Times New Roman" w:hAnsi="Wingdings" w:cs="Wingdings"/>
    </w:rPr>
  </w:style>
  <w:style w:type="character" w:customStyle="1" w:styleId="RTFNum57">
    <w:name w:val="RTF_Num 5 7"/>
    <w:uiPriority w:val="99"/>
    <w:rPr>
      <w:rFonts w:ascii="Symbol" w:eastAsia="Times New Roman" w:hAnsi="Symbol" w:cs="Symbol"/>
    </w:rPr>
  </w:style>
  <w:style w:type="character" w:customStyle="1" w:styleId="RTFNum58">
    <w:name w:val="RTF_Num 5 8"/>
    <w:uiPriority w:val="99"/>
    <w:rPr>
      <w:rFonts w:ascii="Courier New" w:eastAsia="Times New Roman" w:hAnsi="Courier New" w:cs="Courier New"/>
    </w:rPr>
  </w:style>
  <w:style w:type="character" w:customStyle="1" w:styleId="RTFNum59">
    <w:name w:val="RTF_Num 5 9"/>
    <w:uiPriority w:val="99"/>
    <w:rPr>
      <w:rFonts w:ascii="Wingdings" w:eastAsia="Times New Roman" w:hAnsi="Wingdings" w:cs="Wingdings"/>
    </w:rPr>
  </w:style>
  <w:style w:type="character" w:customStyle="1" w:styleId="RTFNum61">
    <w:name w:val="RTF_Num 6 1"/>
    <w:uiPriority w:val="99"/>
    <w:rPr>
      <w:rFonts w:eastAsia="Times New Roman"/>
    </w:rPr>
  </w:style>
  <w:style w:type="character" w:customStyle="1" w:styleId="RTFNum62">
    <w:name w:val="RTF_Num 6 2"/>
    <w:uiPriority w:val="99"/>
    <w:rPr>
      <w:rFonts w:eastAsia="Times New Roman"/>
    </w:rPr>
  </w:style>
  <w:style w:type="character" w:customStyle="1" w:styleId="RTFNum63">
    <w:name w:val="RTF_Num 6 3"/>
    <w:uiPriority w:val="99"/>
    <w:rPr>
      <w:rFonts w:eastAsia="Times New Roman"/>
    </w:rPr>
  </w:style>
  <w:style w:type="character" w:customStyle="1" w:styleId="RTFNum64">
    <w:name w:val="RTF_Num 6 4"/>
    <w:uiPriority w:val="99"/>
    <w:rPr>
      <w:rFonts w:eastAsia="Times New Roman"/>
    </w:rPr>
  </w:style>
  <w:style w:type="character" w:customStyle="1" w:styleId="RTFNum65">
    <w:name w:val="RTF_Num 6 5"/>
    <w:uiPriority w:val="99"/>
    <w:rPr>
      <w:rFonts w:eastAsia="Times New Roman"/>
    </w:rPr>
  </w:style>
  <w:style w:type="character" w:customStyle="1" w:styleId="RTFNum66">
    <w:name w:val="RTF_Num 6 6"/>
    <w:uiPriority w:val="99"/>
    <w:rPr>
      <w:rFonts w:eastAsia="Times New Roman"/>
    </w:rPr>
  </w:style>
  <w:style w:type="character" w:customStyle="1" w:styleId="RTFNum67">
    <w:name w:val="RTF_Num 6 7"/>
    <w:uiPriority w:val="99"/>
    <w:rPr>
      <w:rFonts w:eastAsia="Times New Roman"/>
    </w:rPr>
  </w:style>
  <w:style w:type="character" w:customStyle="1" w:styleId="RTFNum68">
    <w:name w:val="RTF_Num 6 8"/>
    <w:uiPriority w:val="99"/>
    <w:rPr>
      <w:rFonts w:eastAsia="Times New Roman"/>
    </w:rPr>
  </w:style>
  <w:style w:type="character" w:customStyle="1" w:styleId="RTFNum69">
    <w:name w:val="RTF_Num 6 9"/>
    <w:uiPriority w:val="99"/>
    <w:rPr>
      <w:rFonts w:eastAsia="Times New Roman"/>
    </w:rPr>
  </w:style>
  <w:style w:type="character" w:customStyle="1" w:styleId="RTFNum71">
    <w:name w:val="RTF_Num 7 1"/>
    <w:uiPriority w:val="99"/>
    <w:rPr>
      <w:rFonts w:ascii="Symbol" w:eastAsia="Times New Roman" w:hAnsi="Symbol" w:cs="Symbol"/>
    </w:rPr>
  </w:style>
  <w:style w:type="character" w:customStyle="1" w:styleId="RTFNum72">
    <w:name w:val="RTF_Num 7 2"/>
    <w:uiPriority w:val="99"/>
    <w:rPr>
      <w:rFonts w:ascii="Courier New" w:eastAsia="Times New Roman" w:hAnsi="Courier New" w:cs="Courier New"/>
    </w:rPr>
  </w:style>
  <w:style w:type="character" w:customStyle="1" w:styleId="RTFNum73">
    <w:name w:val="RTF_Num 7 3"/>
    <w:uiPriority w:val="99"/>
    <w:rPr>
      <w:rFonts w:ascii="Wingdings" w:eastAsia="Times New Roman" w:hAnsi="Wingdings" w:cs="Wingdings"/>
    </w:rPr>
  </w:style>
  <w:style w:type="character" w:customStyle="1" w:styleId="RTFNum74">
    <w:name w:val="RTF_Num 7 4"/>
    <w:uiPriority w:val="99"/>
    <w:rPr>
      <w:rFonts w:eastAsia="Times New Roman"/>
    </w:rPr>
  </w:style>
  <w:style w:type="character" w:customStyle="1" w:styleId="RTFNum75">
    <w:name w:val="RTF_Num 7 5"/>
    <w:uiPriority w:val="99"/>
    <w:rPr>
      <w:rFonts w:ascii="Courier New" w:eastAsia="Times New Roman" w:hAnsi="Courier New" w:cs="Courier New"/>
    </w:rPr>
  </w:style>
  <w:style w:type="character" w:customStyle="1" w:styleId="RTFNum76">
    <w:name w:val="RTF_Num 7 6"/>
    <w:uiPriority w:val="99"/>
    <w:rPr>
      <w:rFonts w:ascii="Wingdings" w:eastAsia="Times New Roman" w:hAnsi="Wingdings" w:cs="Wingdings"/>
    </w:rPr>
  </w:style>
  <w:style w:type="character" w:customStyle="1" w:styleId="RTFNum77">
    <w:name w:val="RTF_Num 7 7"/>
    <w:uiPriority w:val="99"/>
    <w:rPr>
      <w:rFonts w:ascii="Symbol" w:eastAsia="Times New Roman" w:hAnsi="Symbol" w:cs="Symbol"/>
    </w:rPr>
  </w:style>
  <w:style w:type="character" w:customStyle="1" w:styleId="RTFNum78">
    <w:name w:val="RTF_Num 7 8"/>
    <w:uiPriority w:val="99"/>
    <w:rPr>
      <w:rFonts w:ascii="Courier New" w:eastAsia="Times New Roman" w:hAnsi="Courier New" w:cs="Courier New"/>
    </w:rPr>
  </w:style>
  <w:style w:type="character" w:customStyle="1" w:styleId="RTFNum79">
    <w:name w:val="RTF_Num 7 9"/>
    <w:uiPriority w:val="99"/>
    <w:rPr>
      <w:rFonts w:ascii="Wingdings" w:eastAsia="Times New Roman" w:hAnsi="Wingdings" w:cs="Wingdings"/>
    </w:rPr>
  </w:style>
  <w:style w:type="character" w:customStyle="1" w:styleId="RTFNum81">
    <w:name w:val="RTF_Num 8 1"/>
    <w:uiPriority w:val="99"/>
    <w:rPr>
      <w:rFonts w:ascii="Symbol" w:eastAsia="Times New Roman" w:hAnsi="Symbol" w:cs="Symbol"/>
    </w:rPr>
  </w:style>
  <w:style w:type="character" w:customStyle="1" w:styleId="RTFNum82">
    <w:name w:val="RTF_Num 8 2"/>
    <w:uiPriority w:val="99"/>
    <w:rPr>
      <w:rFonts w:ascii="Courier New" w:eastAsia="Times New Roman" w:hAnsi="Courier New" w:cs="Courier New"/>
    </w:rPr>
  </w:style>
  <w:style w:type="character" w:customStyle="1" w:styleId="RTFNum83">
    <w:name w:val="RTF_Num 8 3"/>
    <w:uiPriority w:val="99"/>
    <w:rPr>
      <w:rFonts w:ascii="Wingdings" w:eastAsia="Times New Roman" w:hAnsi="Wingdings" w:cs="Wingdings"/>
    </w:rPr>
  </w:style>
  <w:style w:type="character" w:customStyle="1" w:styleId="RTFNum84">
    <w:name w:val="RTF_Num 8 4"/>
    <w:uiPriority w:val="99"/>
    <w:rPr>
      <w:rFonts w:ascii="Symbol" w:eastAsia="Times New Roman" w:hAnsi="Symbol" w:cs="Symbol"/>
    </w:rPr>
  </w:style>
  <w:style w:type="character" w:customStyle="1" w:styleId="RTFNum85">
    <w:name w:val="RTF_Num 8 5"/>
    <w:uiPriority w:val="99"/>
    <w:rPr>
      <w:rFonts w:ascii="Courier New" w:eastAsia="Times New Roman" w:hAnsi="Courier New" w:cs="Courier New"/>
    </w:rPr>
  </w:style>
  <w:style w:type="character" w:customStyle="1" w:styleId="RTFNum86">
    <w:name w:val="RTF_Num 8 6"/>
    <w:uiPriority w:val="99"/>
    <w:rPr>
      <w:rFonts w:ascii="Wingdings" w:eastAsia="Times New Roman" w:hAnsi="Wingdings" w:cs="Wingdings"/>
    </w:rPr>
  </w:style>
  <w:style w:type="character" w:customStyle="1" w:styleId="RTFNum87">
    <w:name w:val="RTF_Num 8 7"/>
    <w:uiPriority w:val="99"/>
    <w:rPr>
      <w:rFonts w:ascii="Symbol" w:eastAsia="Times New Roman" w:hAnsi="Symbol" w:cs="Symbol"/>
    </w:rPr>
  </w:style>
  <w:style w:type="character" w:customStyle="1" w:styleId="RTFNum88">
    <w:name w:val="RTF_Num 8 8"/>
    <w:uiPriority w:val="99"/>
    <w:rPr>
      <w:rFonts w:ascii="Courier New" w:eastAsia="Times New Roman" w:hAnsi="Courier New" w:cs="Courier New"/>
    </w:rPr>
  </w:style>
  <w:style w:type="character" w:customStyle="1" w:styleId="RTFNum89">
    <w:name w:val="RTF_Num 8 9"/>
    <w:uiPriority w:val="99"/>
    <w:rPr>
      <w:rFonts w:ascii="Wingdings" w:eastAsia="Times New Roman" w:hAnsi="Wingdings" w:cs="Wingdings"/>
    </w:rPr>
  </w:style>
  <w:style w:type="character" w:customStyle="1" w:styleId="RTFNum91">
    <w:name w:val="RTF_Num 9 1"/>
    <w:uiPriority w:val="99"/>
    <w:rPr>
      <w:rFonts w:eastAsia="Times New Roman"/>
    </w:rPr>
  </w:style>
  <w:style w:type="character" w:customStyle="1" w:styleId="RTFNum92">
    <w:name w:val="RTF_Num 9 2"/>
    <w:uiPriority w:val="99"/>
    <w:rPr>
      <w:rFonts w:eastAsia="Times New Roman"/>
    </w:rPr>
  </w:style>
  <w:style w:type="character" w:customStyle="1" w:styleId="RTFNum93">
    <w:name w:val="RTF_Num 9 3"/>
    <w:uiPriority w:val="99"/>
    <w:rPr>
      <w:rFonts w:eastAsia="Times New Roman"/>
    </w:rPr>
  </w:style>
  <w:style w:type="character" w:customStyle="1" w:styleId="RTFNum94">
    <w:name w:val="RTF_Num 9 4"/>
    <w:uiPriority w:val="99"/>
    <w:rPr>
      <w:rFonts w:eastAsia="Times New Roman"/>
    </w:rPr>
  </w:style>
  <w:style w:type="character" w:customStyle="1" w:styleId="RTFNum95">
    <w:name w:val="RTF_Num 9 5"/>
    <w:uiPriority w:val="99"/>
    <w:rPr>
      <w:rFonts w:eastAsia="Times New Roman"/>
    </w:rPr>
  </w:style>
  <w:style w:type="character" w:customStyle="1" w:styleId="RTFNum96">
    <w:name w:val="RTF_Num 9 6"/>
    <w:uiPriority w:val="99"/>
    <w:rPr>
      <w:rFonts w:eastAsia="Times New Roman"/>
    </w:rPr>
  </w:style>
  <w:style w:type="character" w:customStyle="1" w:styleId="RTFNum97">
    <w:name w:val="RTF_Num 9 7"/>
    <w:uiPriority w:val="99"/>
    <w:rPr>
      <w:rFonts w:eastAsia="Times New Roman"/>
    </w:rPr>
  </w:style>
  <w:style w:type="character" w:customStyle="1" w:styleId="RTFNum98">
    <w:name w:val="RTF_Num 9 8"/>
    <w:uiPriority w:val="99"/>
    <w:rPr>
      <w:rFonts w:eastAsia="Times New Roman"/>
    </w:rPr>
  </w:style>
  <w:style w:type="character" w:customStyle="1" w:styleId="RTFNum99">
    <w:name w:val="RTF_Num 9 9"/>
    <w:uiPriority w:val="99"/>
    <w:rPr>
      <w:rFonts w:eastAsia="Times New Roman"/>
    </w:rPr>
  </w:style>
  <w:style w:type="character" w:customStyle="1" w:styleId="RTFNum101">
    <w:name w:val="RTF_Num 10 1"/>
    <w:uiPriority w:val="99"/>
    <w:rPr>
      <w:rFonts w:ascii="Symbol" w:eastAsia="Times New Roman" w:hAnsi="Symbol" w:cs="Symbol"/>
    </w:rPr>
  </w:style>
  <w:style w:type="character" w:customStyle="1" w:styleId="RTFNum102">
    <w:name w:val="RTF_Num 10 2"/>
    <w:uiPriority w:val="99"/>
    <w:rPr>
      <w:rFonts w:ascii="Courier New" w:eastAsia="Times New Roman" w:hAnsi="Courier New" w:cs="Courier New"/>
    </w:rPr>
  </w:style>
  <w:style w:type="character" w:customStyle="1" w:styleId="RTFNum103">
    <w:name w:val="RTF_Num 10 3"/>
    <w:uiPriority w:val="99"/>
    <w:rPr>
      <w:rFonts w:ascii="Wingdings" w:eastAsia="Times New Roman" w:hAnsi="Wingdings" w:cs="Wingdings"/>
    </w:rPr>
  </w:style>
  <w:style w:type="character" w:customStyle="1" w:styleId="RTFNum104">
    <w:name w:val="RTF_Num 10 4"/>
    <w:uiPriority w:val="99"/>
    <w:rPr>
      <w:rFonts w:ascii="Symbol" w:eastAsia="Times New Roman" w:hAnsi="Symbol" w:cs="Symbol"/>
    </w:rPr>
  </w:style>
  <w:style w:type="character" w:customStyle="1" w:styleId="RTFNum105">
    <w:name w:val="RTF_Num 10 5"/>
    <w:uiPriority w:val="99"/>
    <w:rPr>
      <w:rFonts w:ascii="Courier New" w:eastAsia="Times New Roman" w:hAnsi="Courier New" w:cs="Courier New"/>
    </w:rPr>
  </w:style>
  <w:style w:type="character" w:customStyle="1" w:styleId="RTFNum106">
    <w:name w:val="RTF_Num 10 6"/>
    <w:uiPriority w:val="99"/>
    <w:rPr>
      <w:rFonts w:ascii="Wingdings" w:eastAsia="Times New Roman" w:hAnsi="Wingdings" w:cs="Wingdings"/>
    </w:rPr>
  </w:style>
  <w:style w:type="character" w:customStyle="1" w:styleId="RTFNum107">
    <w:name w:val="RTF_Num 10 7"/>
    <w:uiPriority w:val="99"/>
    <w:rPr>
      <w:rFonts w:ascii="Symbol" w:eastAsia="Times New Roman" w:hAnsi="Symbol" w:cs="Symbol"/>
    </w:rPr>
  </w:style>
  <w:style w:type="character" w:customStyle="1" w:styleId="RTFNum108">
    <w:name w:val="RTF_Num 10 8"/>
    <w:uiPriority w:val="99"/>
    <w:rPr>
      <w:rFonts w:ascii="Courier New" w:eastAsia="Times New Roman" w:hAnsi="Courier New" w:cs="Courier New"/>
    </w:rPr>
  </w:style>
  <w:style w:type="character" w:customStyle="1" w:styleId="RTFNum109">
    <w:name w:val="RTF_Num 10 9"/>
    <w:uiPriority w:val="99"/>
    <w:rPr>
      <w:rFonts w:ascii="Wingdings" w:eastAsia="Times New Roman" w:hAnsi="Wingdings" w:cs="Wingdings"/>
    </w:rPr>
  </w:style>
  <w:style w:type="character" w:customStyle="1" w:styleId="RTFNum111">
    <w:name w:val="RTF_Num 11 1"/>
    <w:uiPriority w:val="99"/>
    <w:rPr>
      <w:rFonts w:eastAsia="Times New Roman"/>
    </w:rPr>
  </w:style>
  <w:style w:type="character" w:customStyle="1" w:styleId="RTFNum112">
    <w:name w:val="RTF_Num 11 2"/>
    <w:uiPriority w:val="99"/>
    <w:rPr>
      <w:rFonts w:eastAsia="Times New Roman"/>
    </w:rPr>
  </w:style>
  <w:style w:type="character" w:customStyle="1" w:styleId="RTFNum113">
    <w:name w:val="RTF_Num 11 3"/>
    <w:uiPriority w:val="99"/>
    <w:rPr>
      <w:rFonts w:eastAsia="Times New Roman"/>
    </w:rPr>
  </w:style>
  <w:style w:type="character" w:customStyle="1" w:styleId="RTFNum114">
    <w:name w:val="RTF_Num 11 4"/>
    <w:uiPriority w:val="99"/>
    <w:rPr>
      <w:rFonts w:eastAsia="Times New Roman"/>
    </w:rPr>
  </w:style>
  <w:style w:type="character" w:customStyle="1" w:styleId="RTFNum115">
    <w:name w:val="RTF_Num 11 5"/>
    <w:uiPriority w:val="99"/>
    <w:rPr>
      <w:rFonts w:eastAsia="Times New Roman"/>
    </w:rPr>
  </w:style>
  <w:style w:type="character" w:customStyle="1" w:styleId="RTFNum116">
    <w:name w:val="RTF_Num 11 6"/>
    <w:uiPriority w:val="99"/>
    <w:rPr>
      <w:rFonts w:eastAsia="Times New Roman"/>
    </w:rPr>
  </w:style>
  <w:style w:type="character" w:customStyle="1" w:styleId="RTFNum117">
    <w:name w:val="RTF_Num 11 7"/>
    <w:uiPriority w:val="99"/>
    <w:rPr>
      <w:rFonts w:eastAsia="Times New Roman"/>
    </w:rPr>
  </w:style>
  <w:style w:type="character" w:customStyle="1" w:styleId="RTFNum118">
    <w:name w:val="RTF_Num 11 8"/>
    <w:uiPriority w:val="99"/>
    <w:rPr>
      <w:rFonts w:eastAsia="Times New Roman"/>
    </w:rPr>
  </w:style>
  <w:style w:type="character" w:customStyle="1" w:styleId="RTFNum119">
    <w:name w:val="RTF_Num 11 9"/>
    <w:uiPriority w:val="99"/>
    <w:rPr>
      <w:rFonts w:eastAsia="Times New Roman"/>
    </w:rPr>
  </w:style>
  <w:style w:type="character" w:customStyle="1" w:styleId="RTFNum121">
    <w:name w:val="RTF_Num 12 1"/>
    <w:uiPriority w:val="99"/>
    <w:rPr>
      <w:rFonts w:ascii="Symbol" w:eastAsia="Times New Roman" w:hAnsi="Symbol" w:cs="Symbol"/>
    </w:rPr>
  </w:style>
  <w:style w:type="character" w:customStyle="1" w:styleId="RTFNum122">
    <w:name w:val="RTF_Num 12 2"/>
    <w:uiPriority w:val="99"/>
    <w:rPr>
      <w:rFonts w:ascii="Courier New" w:eastAsia="Times New Roman" w:hAnsi="Courier New" w:cs="Courier New"/>
    </w:rPr>
  </w:style>
  <w:style w:type="character" w:customStyle="1" w:styleId="RTFNum123">
    <w:name w:val="RTF_Num 12 3"/>
    <w:uiPriority w:val="99"/>
    <w:rPr>
      <w:rFonts w:ascii="Wingdings" w:eastAsia="Times New Roman" w:hAnsi="Wingdings" w:cs="Wingdings"/>
    </w:rPr>
  </w:style>
  <w:style w:type="character" w:customStyle="1" w:styleId="RTFNum124">
    <w:name w:val="RTF_Num 12 4"/>
    <w:uiPriority w:val="99"/>
    <w:rPr>
      <w:rFonts w:ascii="Symbol" w:eastAsia="Times New Roman" w:hAnsi="Symbol" w:cs="Symbol"/>
    </w:rPr>
  </w:style>
  <w:style w:type="character" w:customStyle="1" w:styleId="RTFNum125">
    <w:name w:val="RTF_Num 12 5"/>
    <w:uiPriority w:val="99"/>
    <w:rPr>
      <w:rFonts w:ascii="Courier New" w:eastAsia="Times New Roman" w:hAnsi="Courier New" w:cs="Courier New"/>
    </w:rPr>
  </w:style>
  <w:style w:type="character" w:customStyle="1" w:styleId="RTFNum126">
    <w:name w:val="RTF_Num 12 6"/>
    <w:uiPriority w:val="99"/>
    <w:rPr>
      <w:rFonts w:ascii="Wingdings" w:eastAsia="Times New Roman" w:hAnsi="Wingdings" w:cs="Wingdings"/>
    </w:rPr>
  </w:style>
  <w:style w:type="character" w:customStyle="1" w:styleId="RTFNum127">
    <w:name w:val="RTF_Num 12 7"/>
    <w:uiPriority w:val="99"/>
    <w:rPr>
      <w:rFonts w:ascii="Symbol" w:eastAsia="Times New Roman" w:hAnsi="Symbol" w:cs="Symbol"/>
    </w:rPr>
  </w:style>
  <w:style w:type="character" w:customStyle="1" w:styleId="RTFNum128">
    <w:name w:val="RTF_Num 12 8"/>
    <w:uiPriority w:val="99"/>
    <w:rPr>
      <w:rFonts w:ascii="Courier New" w:eastAsia="Times New Roman" w:hAnsi="Courier New" w:cs="Courier New"/>
    </w:rPr>
  </w:style>
  <w:style w:type="character" w:customStyle="1" w:styleId="RTFNum129">
    <w:name w:val="RTF_Num 12 9"/>
    <w:uiPriority w:val="99"/>
    <w:rPr>
      <w:rFonts w:ascii="Wingdings" w:eastAsia="Times New Roman" w:hAnsi="Wingdings" w:cs="Wingdings"/>
    </w:rPr>
  </w:style>
  <w:style w:type="character" w:customStyle="1" w:styleId="RTFNum131">
    <w:name w:val="RTF_Num 13 1"/>
    <w:uiPriority w:val="99"/>
    <w:rPr>
      <w:rFonts w:ascii="Symbol" w:eastAsia="Times New Roman" w:hAnsi="Symbol" w:cs="Symbol"/>
    </w:rPr>
  </w:style>
  <w:style w:type="character" w:customStyle="1" w:styleId="RTFNum132">
    <w:name w:val="RTF_Num 13 2"/>
    <w:uiPriority w:val="99"/>
    <w:rPr>
      <w:rFonts w:ascii="Courier New" w:eastAsia="Times New Roman" w:hAnsi="Courier New" w:cs="Courier New"/>
    </w:rPr>
  </w:style>
  <w:style w:type="character" w:customStyle="1" w:styleId="RTFNum133">
    <w:name w:val="RTF_Num 13 3"/>
    <w:uiPriority w:val="99"/>
    <w:rPr>
      <w:rFonts w:ascii="Wingdings" w:eastAsia="Times New Roman" w:hAnsi="Wingdings" w:cs="Wingdings"/>
    </w:rPr>
  </w:style>
  <w:style w:type="character" w:customStyle="1" w:styleId="RTFNum134">
    <w:name w:val="RTF_Num 13 4"/>
    <w:uiPriority w:val="99"/>
    <w:rPr>
      <w:rFonts w:ascii="Symbol" w:eastAsia="Times New Roman" w:hAnsi="Symbol" w:cs="Symbol"/>
    </w:rPr>
  </w:style>
  <w:style w:type="character" w:customStyle="1" w:styleId="RTFNum135">
    <w:name w:val="RTF_Num 13 5"/>
    <w:uiPriority w:val="99"/>
    <w:rPr>
      <w:rFonts w:ascii="Courier New" w:eastAsia="Times New Roman" w:hAnsi="Courier New" w:cs="Courier New"/>
    </w:rPr>
  </w:style>
  <w:style w:type="character" w:customStyle="1" w:styleId="RTFNum136">
    <w:name w:val="RTF_Num 13 6"/>
    <w:uiPriority w:val="99"/>
    <w:rPr>
      <w:rFonts w:ascii="Wingdings" w:eastAsia="Times New Roman" w:hAnsi="Wingdings" w:cs="Wingdings"/>
    </w:rPr>
  </w:style>
  <w:style w:type="character" w:customStyle="1" w:styleId="RTFNum137">
    <w:name w:val="RTF_Num 13 7"/>
    <w:uiPriority w:val="99"/>
    <w:rPr>
      <w:rFonts w:ascii="Symbol" w:eastAsia="Times New Roman" w:hAnsi="Symbol" w:cs="Symbol"/>
    </w:rPr>
  </w:style>
  <w:style w:type="character" w:customStyle="1" w:styleId="RTFNum138">
    <w:name w:val="RTF_Num 13 8"/>
    <w:uiPriority w:val="99"/>
    <w:rPr>
      <w:rFonts w:ascii="Courier New" w:eastAsia="Times New Roman" w:hAnsi="Courier New" w:cs="Courier New"/>
    </w:rPr>
  </w:style>
  <w:style w:type="character" w:customStyle="1" w:styleId="RTFNum139">
    <w:name w:val="RTF_Num 13 9"/>
    <w:uiPriority w:val="99"/>
    <w:rPr>
      <w:rFonts w:ascii="Wingdings" w:eastAsia="Times New Roman" w:hAnsi="Wingdings" w:cs="Wingdings"/>
    </w:rPr>
  </w:style>
  <w:style w:type="character" w:customStyle="1" w:styleId="RTFNum141">
    <w:name w:val="RTF_Num 14 1"/>
    <w:uiPriority w:val="99"/>
    <w:rPr>
      <w:rFonts w:eastAsia="Times New Roman"/>
    </w:rPr>
  </w:style>
  <w:style w:type="character" w:customStyle="1" w:styleId="RTFNum142">
    <w:name w:val="RTF_Num 14 2"/>
    <w:uiPriority w:val="99"/>
    <w:rPr>
      <w:rFonts w:eastAsia="Times New Roman"/>
    </w:rPr>
  </w:style>
  <w:style w:type="character" w:customStyle="1" w:styleId="RTFNum143">
    <w:name w:val="RTF_Num 14 3"/>
    <w:uiPriority w:val="99"/>
    <w:rPr>
      <w:rFonts w:eastAsia="Times New Roman"/>
    </w:rPr>
  </w:style>
  <w:style w:type="character" w:customStyle="1" w:styleId="RTFNum144">
    <w:name w:val="RTF_Num 14 4"/>
    <w:uiPriority w:val="99"/>
    <w:rPr>
      <w:rFonts w:eastAsia="Times New Roman"/>
    </w:rPr>
  </w:style>
  <w:style w:type="character" w:customStyle="1" w:styleId="RTFNum145">
    <w:name w:val="RTF_Num 14 5"/>
    <w:uiPriority w:val="99"/>
    <w:rPr>
      <w:rFonts w:eastAsia="Times New Roman"/>
    </w:rPr>
  </w:style>
  <w:style w:type="character" w:customStyle="1" w:styleId="RTFNum146">
    <w:name w:val="RTF_Num 14 6"/>
    <w:uiPriority w:val="99"/>
    <w:rPr>
      <w:rFonts w:eastAsia="Times New Roman"/>
    </w:rPr>
  </w:style>
  <w:style w:type="character" w:customStyle="1" w:styleId="RTFNum147">
    <w:name w:val="RTF_Num 14 7"/>
    <w:uiPriority w:val="99"/>
    <w:rPr>
      <w:rFonts w:eastAsia="Times New Roman"/>
    </w:rPr>
  </w:style>
  <w:style w:type="character" w:customStyle="1" w:styleId="RTFNum148">
    <w:name w:val="RTF_Num 14 8"/>
    <w:uiPriority w:val="99"/>
    <w:rPr>
      <w:rFonts w:eastAsia="Times New Roman"/>
    </w:rPr>
  </w:style>
  <w:style w:type="character" w:customStyle="1" w:styleId="RTFNum149">
    <w:name w:val="RTF_Num 14 9"/>
    <w:uiPriority w:val="99"/>
    <w:rPr>
      <w:rFonts w:eastAsia="Times New Roman"/>
    </w:rPr>
  </w:style>
  <w:style w:type="character" w:customStyle="1" w:styleId="RTFNum151">
    <w:name w:val="RTF_Num 15 1"/>
    <w:uiPriority w:val="99"/>
    <w:rPr>
      <w:rFonts w:eastAsia="Times New Roman"/>
    </w:rPr>
  </w:style>
  <w:style w:type="character" w:customStyle="1" w:styleId="RTFNum152">
    <w:name w:val="RTF_Num 15 2"/>
    <w:uiPriority w:val="99"/>
    <w:rPr>
      <w:rFonts w:eastAsia="Times New Roman"/>
    </w:rPr>
  </w:style>
  <w:style w:type="character" w:customStyle="1" w:styleId="RTFNum153">
    <w:name w:val="RTF_Num 15 3"/>
    <w:uiPriority w:val="99"/>
    <w:rPr>
      <w:rFonts w:eastAsia="Times New Roman"/>
    </w:rPr>
  </w:style>
  <w:style w:type="character" w:customStyle="1" w:styleId="RTFNum154">
    <w:name w:val="RTF_Num 15 4"/>
    <w:uiPriority w:val="99"/>
    <w:rPr>
      <w:rFonts w:eastAsia="Times New Roman"/>
    </w:rPr>
  </w:style>
  <w:style w:type="character" w:customStyle="1" w:styleId="RTFNum155">
    <w:name w:val="RTF_Num 15 5"/>
    <w:uiPriority w:val="99"/>
    <w:rPr>
      <w:rFonts w:eastAsia="Times New Roman"/>
    </w:rPr>
  </w:style>
  <w:style w:type="character" w:customStyle="1" w:styleId="RTFNum156">
    <w:name w:val="RTF_Num 15 6"/>
    <w:uiPriority w:val="99"/>
    <w:rPr>
      <w:rFonts w:eastAsia="Times New Roman"/>
    </w:rPr>
  </w:style>
  <w:style w:type="character" w:customStyle="1" w:styleId="RTFNum157">
    <w:name w:val="RTF_Num 15 7"/>
    <w:uiPriority w:val="99"/>
    <w:rPr>
      <w:rFonts w:eastAsia="Times New Roman"/>
    </w:rPr>
  </w:style>
  <w:style w:type="character" w:customStyle="1" w:styleId="RTFNum158">
    <w:name w:val="RTF_Num 15 8"/>
    <w:uiPriority w:val="99"/>
    <w:rPr>
      <w:rFonts w:eastAsia="Times New Roman"/>
    </w:rPr>
  </w:style>
  <w:style w:type="character" w:customStyle="1" w:styleId="RTFNum159">
    <w:name w:val="RTF_Num 15 9"/>
    <w:uiPriority w:val="99"/>
    <w:rPr>
      <w:rFonts w:eastAsia="Times New Roman"/>
    </w:rPr>
  </w:style>
  <w:style w:type="character" w:customStyle="1" w:styleId="RTFNum161">
    <w:name w:val="RTF_Num 16 1"/>
    <w:uiPriority w:val="99"/>
    <w:rPr>
      <w:rFonts w:eastAsia="Times New Roman"/>
    </w:rPr>
  </w:style>
  <w:style w:type="character" w:customStyle="1" w:styleId="RTFNum162">
    <w:name w:val="RTF_Num 16 2"/>
    <w:uiPriority w:val="99"/>
    <w:rPr>
      <w:rFonts w:eastAsia="Times New Roman"/>
    </w:rPr>
  </w:style>
  <w:style w:type="character" w:customStyle="1" w:styleId="RTFNum163">
    <w:name w:val="RTF_Num 16 3"/>
    <w:uiPriority w:val="99"/>
    <w:rPr>
      <w:rFonts w:eastAsia="Times New Roman"/>
    </w:rPr>
  </w:style>
  <w:style w:type="character" w:customStyle="1" w:styleId="RTFNum164">
    <w:name w:val="RTF_Num 16 4"/>
    <w:uiPriority w:val="99"/>
    <w:rPr>
      <w:rFonts w:eastAsia="Times New Roman"/>
    </w:rPr>
  </w:style>
  <w:style w:type="character" w:customStyle="1" w:styleId="RTFNum165">
    <w:name w:val="RTF_Num 16 5"/>
    <w:uiPriority w:val="99"/>
    <w:rPr>
      <w:rFonts w:eastAsia="Times New Roman"/>
    </w:rPr>
  </w:style>
  <w:style w:type="character" w:customStyle="1" w:styleId="RTFNum166">
    <w:name w:val="RTF_Num 16 6"/>
    <w:uiPriority w:val="99"/>
    <w:rPr>
      <w:rFonts w:eastAsia="Times New Roman"/>
    </w:rPr>
  </w:style>
  <w:style w:type="character" w:customStyle="1" w:styleId="RTFNum167">
    <w:name w:val="RTF_Num 16 7"/>
    <w:uiPriority w:val="99"/>
    <w:rPr>
      <w:rFonts w:eastAsia="Times New Roman"/>
    </w:rPr>
  </w:style>
  <w:style w:type="character" w:customStyle="1" w:styleId="RTFNum168">
    <w:name w:val="RTF_Num 16 8"/>
    <w:uiPriority w:val="99"/>
    <w:rPr>
      <w:rFonts w:eastAsia="Times New Roman"/>
    </w:rPr>
  </w:style>
  <w:style w:type="character" w:customStyle="1" w:styleId="RTFNum169">
    <w:name w:val="RTF_Num 16 9"/>
    <w:uiPriority w:val="99"/>
    <w:rPr>
      <w:rFonts w:eastAsia="Times New Roman"/>
    </w:rPr>
  </w:style>
  <w:style w:type="character" w:customStyle="1" w:styleId="RTFNum171">
    <w:name w:val="RTF_Num 17 1"/>
    <w:uiPriority w:val="99"/>
    <w:rPr>
      <w:rFonts w:eastAsia="Times New Roman"/>
    </w:rPr>
  </w:style>
  <w:style w:type="character" w:customStyle="1" w:styleId="RTFNum172">
    <w:name w:val="RTF_Num 17 2"/>
    <w:uiPriority w:val="99"/>
    <w:rPr>
      <w:rFonts w:eastAsia="Times New Roman"/>
    </w:rPr>
  </w:style>
  <w:style w:type="character" w:customStyle="1" w:styleId="RTFNum173">
    <w:name w:val="RTF_Num 17 3"/>
    <w:uiPriority w:val="99"/>
    <w:rPr>
      <w:rFonts w:eastAsia="Times New Roman"/>
    </w:rPr>
  </w:style>
  <w:style w:type="character" w:customStyle="1" w:styleId="RTFNum174">
    <w:name w:val="RTF_Num 17 4"/>
    <w:uiPriority w:val="99"/>
    <w:rPr>
      <w:rFonts w:eastAsia="Times New Roman"/>
    </w:rPr>
  </w:style>
  <w:style w:type="character" w:customStyle="1" w:styleId="RTFNum175">
    <w:name w:val="RTF_Num 17 5"/>
    <w:uiPriority w:val="99"/>
    <w:rPr>
      <w:rFonts w:eastAsia="Times New Roman"/>
    </w:rPr>
  </w:style>
  <w:style w:type="character" w:customStyle="1" w:styleId="RTFNum176">
    <w:name w:val="RTF_Num 17 6"/>
    <w:uiPriority w:val="99"/>
    <w:rPr>
      <w:rFonts w:eastAsia="Times New Roman"/>
    </w:rPr>
  </w:style>
  <w:style w:type="character" w:customStyle="1" w:styleId="RTFNum177">
    <w:name w:val="RTF_Num 17 7"/>
    <w:uiPriority w:val="99"/>
    <w:rPr>
      <w:rFonts w:eastAsia="Times New Roman"/>
    </w:rPr>
  </w:style>
  <w:style w:type="character" w:customStyle="1" w:styleId="RTFNum178">
    <w:name w:val="RTF_Num 17 8"/>
    <w:uiPriority w:val="99"/>
    <w:rPr>
      <w:rFonts w:eastAsia="Times New Roman"/>
    </w:rPr>
  </w:style>
  <w:style w:type="character" w:customStyle="1" w:styleId="RTFNum179">
    <w:name w:val="RTF_Num 17 9"/>
    <w:uiPriority w:val="99"/>
    <w:rPr>
      <w:rFonts w:eastAsia="Times New Roman"/>
    </w:rPr>
  </w:style>
  <w:style w:type="character" w:customStyle="1" w:styleId="RTFNum181">
    <w:name w:val="RTF_Num 18 1"/>
    <w:uiPriority w:val="99"/>
    <w:rPr>
      <w:rFonts w:eastAsia="Times New Roman"/>
    </w:rPr>
  </w:style>
  <w:style w:type="character" w:customStyle="1" w:styleId="RTFNum182">
    <w:name w:val="RTF_Num 18 2"/>
    <w:uiPriority w:val="99"/>
    <w:rPr>
      <w:rFonts w:eastAsia="Times New Roman"/>
    </w:rPr>
  </w:style>
  <w:style w:type="character" w:customStyle="1" w:styleId="RTFNum183">
    <w:name w:val="RTF_Num 18 3"/>
    <w:uiPriority w:val="99"/>
    <w:rPr>
      <w:rFonts w:eastAsia="Times New Roman"/>
    </w:rPr>
  </w:style>
  <w:style w:type="character" w:customStyle="1" w:styleId="RTFNum184">
    <w:name w:val="RTF_Num 18 4"/>
    <w:uiPriority w:val="99"/>
    <w:rPr>
      <w:rFonts w:eastAsia="Times New Roman"/>
    </w:rPr>
  </w:style>
  <w:style w:type="character" w:customStyle="1" w:styleId="RTFNum185">
    <w:name w:val="RTF_Num 18 5"/>
    <w:uiPriority w:val="99"/>
    <w:rPr>
      <w:rFonts w:eastAsia="Times New Roman"/>
    </w:rPr>
  </w:style>
  <w:style w:type="character" w:customStyle="1" w:styleId="RTFNum186">
    <w:name w:val="RTF_Num 18 6"/>
    <w:uiPriority w:val="99"/>
    <w:rPr>
      <w:rFonts w:eastAsia="Times New Roman"/>
    </w:rPr>
  </w:style>
  <w:style w:type="character" w:customStyle="1" w:styleId="RTFNum187">
    <w:name w:val="RTF_Num 18 7"/>
    <w:uiPriority w:val="99"/>
    <w:rPr>
      <w:rFonts w:eastAsia="Times New Roman"/>
    </w:rPr>
  </w:style>
  <w:style w:type="character" w:customStyle="1" w:styleId="RTFNum188">
    <w:name w:val="RTF_Num 18 8"/>
    <w:uiPriority w:val="99"/>
    <w:rPr>
      <w:rFonts w:eastAsia="Times New Roman"/>
    </w:rPr>
  </w:style>
  <w:style w:type="character" w:customStyle="1" w:styleId="RTFNum189">
    <w:name w:val="RTF_Num 18 9"/>
    <w:uiPriority w:val="99"/>
    <w:rPr>
      <w:rFonts w:eastAsia="Times New Roman"/>
    </w:rPr>
  </w:style>
  <w:style w:type="character" w:customStyle="1" w:styleId="RTFNum191">
    <w:name w:val="RTF_Num 19 1"/>
    <w:uiPriority w:val="99"/>
    <w:rPr>
      <w:rFonts w:ascii="Symbol" w:eastAsia="Times New Roman" w:hAnsi="Symbol" w:cs="Symbol"/>
    </w:rPr>
  </w:style>
  <w:style w:type="character" w:customStyle="1" w:styleId="RTFNum192">
    <w:name w:val="RTF_Num 19 2"/>
    <w:uiPriority w:val="99"/>
    <w:rPr>
      <w:rFonts w:ascii="Courier New" w:eastAsia="Times New Roman" w:hAnsi="Courier New" w:cs="Courier New"/>
    </w:rPr>
  </w:style>
  <w:style w:type="character" w:customStyle="1" w:styleId="RTFNum193">
    <w:name w:val="RTF_Num 19 3"/>
    <w:uiPriority w:val="99"/>
    <w:rPr>
      <w:rFonts w:ascii="Wingdings" w:eastAsia="Times New Roman" w:hAnsi="Wingdings" w:cs="Wingdings"/>
    </w:rPr>
  </w:style>
  <w:style w:type="character" w:customStyle="1" w:styleId="RTFNum194">
    <w:name w:val="RTF_Num 19 4"/>
    <w:uiPriority w:val="99"/>
    <w:rPr>
      <w:rFonts w:ascii="Symbol" w:eastAsia="Times New Roman" w:hAnsi="Symbol" w:cs="Symbol"/>
    </w:rPr>
  </w:style>
  <w:style w:type="character" w:customStyle="1" w:styleId="RTFNum195">
    <w:name w:val="RTF_Num 19 5"/>
    <w:uiPriority w:val="99"/>
    <w:rPr>
      <w:rFonts w:ascii="Courier New" w:eastAsia="Times New Roman" w:hAnsi="Courier New" w:cs="Courier New"/>
    </w:rPr>
  </w:style>
  <w:style w:type="character" w:customStyle="1" w:styleId="RTFNum196">
    <w:name w:val="RTF_Num 19 6"/>
    <w:uiPriority w:val="99"/>
    <w:rPr>
      <w:rFonts w:ascii="Wingdings" w:eastAsia="Times New Roman" w:hAnsi="Wingdings" w:cs="Wingdings"/>
    </w:rPr>
  </w:style>
  <w:style w:type="character" w:customStyle="1" w:styleId="RTFNum197">
    <w:name w:val="RTF_Num 19 7"/>
    <w:uiPriority w:val="99"/>
    <w:rPr>
      <w:rFonts w:ascii="Symbol" w:eastAsia="Times New Roman" w:hAnsi="Symbol" w:cs="Symbol"/>
    </w:rPr>
  </w:style>
  <w:style w:type="character" w:customStyle="1" w:styleId="RTFNum198">
    <w:name w:val="RTF_Num 19 8"/>
    <w:uiPriority w:val="99"/>
    <w:rPr>
      <w:rFonts w:ascii="Courier New" w:eastAsia="Times New Roman" w:hAnsi="Courier New" w:cs="Courier New"/>
    </w:rPr>
  </w:style>
  <w:style w:type="character" w:customStyle="1" w:styleId="RTFNum199">
    <w:name w:val="RTF_Num 19 9"/>
    <w:uiPriority w:val="99"/>
    <w:rPr>
      <w:rFonts w:ascii="Wingdings" w:eastAsia="Times New Roman" w:hAnsi="Wingdings" w:cs="Wingdings"/>
    </w:rPr>
  </w:style>
  <w:style w:type="character" w:customStyle="1" w:styleId="RTFNum201">
    <w:name w:val="RTF_Num 20 1"/>
    <w:uiPriority w:val="99"/>
    <w:rPr>
      <w:rFonts w:ascii="Symbol" w:eastAsia="Times New Roman" w:hAnsi="Symbol" w:cs="Symbol"/>
    </w:rPr>
  </w:style>
  <w:style w:type="character" w:customStyle="1" w:styleId="RTFNum202">
    <w:name w:val="RTF_Num 20 2"/>
    <w:uiPriority w:val="99"/>
    <w:rPr>
      <w:rFonts w:ascii="Courier New" w:eastAsia="Times New Roman" w:hAnsi="Courier New" w:cs="Courier New"/>
    </w:rPr>
  </w:style>
  <w:style w:type="character" w:customStyle="1" w:styleId="RTFNum203">
    <w:name w:val="RTF_Num 20 3"/>
    <w:uiPriority w:val="99"/>
    <w:rPr>
      <w:rFonts w:ascii="Wingdings" w:eastAsia="Times New Roman" w:hAnsi="Wingdings" w:cs="Wingdings"/>
    </w:rPr>
  </w:style>
  <w:style w:type="character" w:customStyle="1" w:styleId="RTFNum204">
    <w:name w:val="RTF_Num 20 4"/>
    <w:uiPriority w:val="99"/>
    <w:rPr>
      <w:rFonts w:ascii="Symbol" w:eastAsia="Times New Roman" w:hAnsi="Symbol" w:cs="Symbol"/>
    </w:rPr>
  </w:style>
  <w:style w:type="character" w:customStyle="1" w:styleId="RTFNum205">
    <w:name w:val="RTF_Num 20 5"/>
    <w:uiPriority w:val="99"/>
    <w:rPr>
      <w:rFonts w:ascii="Courier New" w:eastAsia="Times New Roman" w:hAnsi="Courier New" w:cs="Courier New"/>
    </w:rPr>
  </w:style>
  <w:style w:type="character" w:customStyle="1" w:styleId="RTFNum206">
    <w:name w:val="RTF_Num 20 6"/>
    <w:uiPriority w:val="99"/>
    <w:rPr>
      <w:rFonts w:ascii="Wingdings" w:eastAsia="Times New Roman" w:hAnsi="Wingdings" w:cs="Wingdings"/>
    </w:rPr>
  </w:style>
  <w:style w:type="character" w:customStyle="1" w:styleId="RTFNum207">
    <w:name w:val="RTF_Num 20 7"/>
    <w:uiPriority w:val="99"/>
    <w:rPr>
      <w:rFonts w:ascii="Symbol" w:eastAsia="Times New Roman" w:hAnsi="Symbol" w:cs="Symbol"/>
    </w:rPr>
  </w:style>
  <w:style w:type="character" w:customStyle="1" w:styleId="RTFNum208">
    <w:name w:val="RTF_Num 20 8"/>
    <w:uiPriority w:val="99"/>
    <w:rPr>
      <w:rFonts w:ascii="Courier New" w:eastAsia="Times New Roman" w:hAnsi="Courier New" w:cs="Courier New"/>
    </w:rPr>
  </w:style>
  <w:style w:type="character" w:customStyle="1" w:styleId="RTFNum209">
    <w:name w:val="RTF_Num 20 9"/>
    <w:uiPriority w:val="99"/>
    <w:rPr>
      <w:rFonts w:ascii="Wingdings" w:eastAsia="Times New Roman" w:hAnsi="Wingdings" w:cs="Wingdings"/>
    </w:rPr>
  </w:style>
  <w:style w:type="character" w:customStyle="1" w:styleId="RTFNum211">
    <w:name w:val="RTF_Num 21 1"/>
    <w:uiPriority w:val="99"/>
    <w:rPr>
      <w:rFonts w:ascii="Symbol" w:eastAsia="Times New Roman" w:hAnsi="Symbol" w:cs="Symbol"/>
    </w:rPr>
  </w:style>
  <w:style w:type="character" w:customStyle="1" w:styleId="RTFNum212">
    <w:name w:val="RTF_Num 21 2"/>
    <w:uiPriority w:val="99"/>
    <w:rPr>
      <w:rFonts w:ascii="Courier New" w:eastAsia="Times New Roman" w:hAnsi="Courier New" w:cs="Courier New"/>
    </w:rPr>
  </w:style>
  <w:style w:type="character" w:customStyle="1" w:styleId="RTFNum213">
    <w:name w:val="RTF_Num 21 3"/>
    <w:uiPriority w:val="99"/>
    <w:rPr>
      <w:rFonts w:ascii="Wingdings" w:eastAsia="Times New Roman" w:hAnsi="Wingdings" w:cs="Wingdings"/>
    </w:rPr>
  </w:style>
  <w:style w:type="character" w:customStyle="1" w:styleId="RTFNum214">
    <w:name w:val="RTF_Num 21 4"/>
    <w:uiPriority w:val="99"/>
    <w:rPr>
      <w:rFonts w:ascii="Symbol" w:eastAsia="Times New Roman" w:hAnsi="Symbol" w:cs="Symbol"/>
    </w:rPr>
  </w:style>
  <w:style w:type="character" w:customStyle="1" w:styleId="RTFNum215">
    <w:name w:val="RTF_Num 21 5"/>
    <w:uiPriority w:val="99"/>
    <w:rPr>
      <w:rFonts w:ascii="Courier New" w:eastAsia="Times New Roman" w:hAnsi="Courier New" w:cs="Courier New"/>
    </w:rPr>
  </w:style>
  <w:style w:type="character" w:customStyle="1" w:styleId="RTFNum216">
    <w:name w:val="RTF_Num 21 6"/>
    <w:uiPriority w:val="99"/>
    <w:rPr>
      <w:rFonts w:ascii="Wingdings" w:eastAsia="Times New Roman" w:hAnsi="Wingdings" w:cs="Wingdings"/>
    </w:rPr>
  </w:style>
  <w:style w:type="character" w:customStyle="1" w:styleId="RTFNum217">
    <w:name w:val="RTF_Num 21 7"/>
    <w:uiPriority w:val="99"/>
    <w:rPr>
      <w:rFonts w:ascii="Symbol" w:eastAsia="Times New Roman" w:hAnsi="Symbol" w:cs="Symbol"/>
    </w:rPr>
  </w:style>
  <w:style w:type="character" w:customStyle="1" w:styleId="RTFNum218">
    <w:name w:val="RTF_Num 21 8"/>
    <w:uiPriority w:val="99"/>
    <w:rPr>
      <w:rFonts w:ascii="Courier New" w:eastAsia="Times New Roman" w:hAnsi="Courier New" w:cs="Courier New"/>
    </w:rPr>
  </w:style>
  <w:style w:type="character" w:customStyle="1" w:styleId="RTFNum219">
    <w:name w:val="RTF_Num 21 9"/>
    <w:uiPriority w:val="99"/>
    <w:rPr>
      <w:rFonts w:ascii="Wingdings" w:eastAsia="Times New Roman" w:hAnsi="Wingdings" w:cs="Wingdings"/>
    </w:rPr>
  </w:style>
  <w:style w:type="character" w:customStyle="1" w:styleId="RTFNum221">
    <w:name w:val="RTF_Num 22 1"/>
    <w:uiPriority w:val="99"/>
    <w:rPr>
      <w:rFonts w:eastAsia="Times New Roman"/>
    </w:rPr>
  </w:style>
  <w:style w:type="character" w:customStyle="1" w:styleId="RTFNum222">
    <w:name w:val="RTF_Num 22 2"/>
    <w:uiPriority w:val="99"/>
    <w:rPr>
      <w:rFonts w:eastAsia="Times New Roman"/>
    </w:rPr>
  </w:style>
  <w:style w:type="character" w:customStyle="1" w:styleId="RTFNum223">
    <w:name w:val="RTF_Num 22 3"/>
    <w:uiPriority w:val="99"/>
    <w:rPr>
      <w:rFonts w:eastAsia="Times New Roman"/>
    </w:rPr>
  </w:style>
  <w:style w:type="character" w:customStyle="1" w:styleId="RTFNum224">
    <w:name w:val="RTF_Num 22 4"/>
    <w:uiPriority w:val="99"/>
    <w:rPr>
      <w:rFonts w:eastAsia="Times New Roman"/>
    </w:rPr>
  </w:style>
  <w:style w:type="character" w:customStyle="1" w:styleId="RTFNum225">
    <w:name w:val="RTF_Num 22 5"/>
    <w:uiPriority w:val="99"/>
    <w:rPr>
      <w:rFonts w:eastAsia="Times New Roman"/>
    </w:rPr>
  </w:style>
  <w:style w:type="character" w:customStyle="1" w:styleId="RTFNum226">
    <w:name w:val="RTF_Num 22 6"/>
    <w:uiPriority w:val="99"/>
    <w:rPr>
      <w:rFonts w:eastAsia="Times New Roman"/>
    </w:rPr>
  </w:style>
  <w:style w:type="character" w:customStyle="1" w:styleId="RTFNum227">
    <w:name w:val="RTF_Num 22 7"/>
    <w:uiPriority w:val="99"/>
    <w:rPr>
      <w:rFonts w:eastAsia="Times New Roman"/>
    </w:rPr>
  </w:style>
  <w:style w:type="character" w:customStyle="1" w:styleId="RTFNum228">
    <w:name w:val="RTF_Num 22 8"/>
    <w:uiPriority w:val="99"/>
    <w:rPr>
      <w:rFonts w:eastAsia="Times New Roman"/>
    </w:rPr>
  </w:style>
  <w:style w:type="character" w:customStyle="1" w:styleId="RTFNum229">
    <w:name w:val="RTF_Num 22 9"/>
    <w:uiPriority w:val="99"/>
    <w:rPr>
      <w:rFonts w:eastAsia="Times New Roman"/>
    </w:rPr>
  </w:style>
  <w:style w:type="character" w:customStyle="1" w:styleId="RTFNum231">
    <w:name w:val="RTF_Num 23 1"/>
    <w:uiPriority w:val="99"/>
    <w:rPr>
      <w:rFonts w:eastAsia="Times New Roman"/>
    </w:rPr>
  </w:style>
  <w:style w:type="character" w:customStyle="1" w:styleId="RTFNum232">
    <w:name w:val="RTF_Num 23 2"/>
    <w:uiPriority w:val="99"/>
    <w:rPr>
      <w:rFonts w:eastAsia="Times New Roman"/>
    </w:rPr>
  </w:style>
  <w:style w:type="character" w:customStyle="1" w:styleId="RTFNum233">
    <w:name w:val="RTF_Num 23 3"/>
    <w:uiPriority w:val="99"/>
    <w:rPr>
      <w:rFonts w:eastAsia="Times New Roman"/>
    </w:rPr>
  </w:style>
  <w:style w:type="character" w:customStyle="1" w:styleId="RTFNum234">
    <w:name w:val="RTF_Num 23 4"/>
    <w:uiPriority w:val="99"/>
    <w:rPr>
      <w:rFonts w:eastAsia="Times New Roman"/>
    </w:rPr>
  </w:style>
  <w:style w:type="character" w:customStyle="1" w:styleId="RTFNum235">
    <w:name w:val="RTF_Num 23 5"/>
    <w:uiPriority w:val="99"/>
    <w:rPr>
      <w:rFonts w:eastAsia="Times New Roman"/>
    </w:rPr>
  </w:style>
  <w:style w:type="character" w:customStyle="1" w:styleId="RTFNum236">
    <w:name w:val="RTF_Num 23 6"/>
    <w:uiPriority w:val="99"/>
    <w:rPr>
      <w:rFonts w:eastAsia="Times New Roman"/>
    </w:rPr>
  </w:style>
  <w:style w:type="character" w:customStyle="1" w:styleId="RTFNum237">
    <w:name w:val="RTF_Num 23 7"/>
    <w:uiPriority w:val="99"/>
    <w:rPr>
      <w:rFonts w:eastAsia="Times New Roman"/>
    </w:rPr>
  </w:style>
  <w:style w:type="character" w:customStyle="1" w:styleId="RTFNum238">
    <w:name w:val="RTF_Num 23 8"/>
    <w:uiPriority w:val="99"/>
    <w:rPr>
      <w:rFonts w:eastAsia="Times New Roman"/>
    </w:rPr>
  </w:style>
  <w:style w:type="character" w:customStyle="1" w:styleId="RTFNum239">
    <w:name w:val="RTF_Num 23 9"/>
    <w:uiPriority w:val="99"/>
    <w:rPr>
      <w:rFonts w:eastAsia="Times New Roman"/>
    </w:rPr>
  </w:style>
  <w:style w:type="character" w:customStyle="1" w:styleId="RTFNum241">
    <w:name w:val="RTF_Num 24 1"/>
    <w:uiPriority w:val="99"/>
    <w:rPr>
      <w:rFonts w:ascii="Symbol" w:eastAsia="Times New Roman" w:hAnsi="Symbol" w:cs="Symbol"/>
    </w:rPr>
  </w:style>
  <w:style w:type="character" w:customStyle="1" w:styleId="RTFNum242">
    <w:name w:val="RTF_Num 24 2"/>
    <w:uiPriority w:val="99"/>
    <w:rPr>
      <w:rFonts w:ascii="Courier New" w:eastAsia="Times New Roman" w:hAnsi="Courier New" w:cs="Courier New"/>
    </w:rPr>
  </w:style>
  <w:style w:type="character" w:customStyle="1" w:styleId="RTFNum243">
    <w:name w:val="RTF_Num 24 3"/>
    <w:uiPriority w:val="99"/>
    <w:rPr>
      <w:rFonts w:ascii="Wingdings" w:eastAsia="Times New Roman" w:hAnsi="Wingdings" w:cs="Wingdings"/>
    </w:rPr>
  </w:style>
  <w:style w:type="character" w:customStyle="1" w:styleId="RTFNum244">
    <w:name w:val="RTF_Num 24 4"/>
    <w:uiPriority w:val="99"/>
    <w:rPr>
      <w:rFonts w:ascii="Symbol" w:eastAsia="Times New Roman" w:hAnsi="Symbol" w:cs="Symbol"/>
    </w:rPr>
  </w:style>
  <w:style w:type="character" w:customStyle="1" w:styleId="RTFNum245">
    <w:name w:val="RTF_Num 24 5"/>
    <w:uiPriority w:val="99"/>
    <w:rPr>
      <w:rFonts w:ascii="Courier New" w:eastAsia="Times New Roman" w:hAnsi="Courier New" w:cs="Courier New"/>
    </w:rPr>
  </w:style>
  <w:style w:type="character" w:customStyle="1" w:styleId="RTFNum246">
    <w:name w:val="RTF_Num 24 6"/>
    <w:uiPriority w:val="99"/>
    <w:rPr>
      <w:rFonts w:ascii="Wingdings" w:eastAsia="Times New Roman" w:hAnsi="Wingdings" w:cs="Wingdings"/>
    </w:rPr>
  </w:style>
  <w:style w:type="character" w:customStyle="1" w:styleId="RTFNum247">
    <w:name w:val="RTF_Num 24 7"/>
    <w:uiPriority w:val="99"/>
    <w:rPr>
      <w:rFonts w:ascii="Symbol" w:eastAsia="Times New Roman" w:hAnsi="Symbol" w:cs="Symbol"/>
    </w:rPr>
  </w:style>
  <w:style w:type="character" w:customStyle="1" w:styleId="RTFNum248">
    <w:name w:val="RTF_Num 24 8"/>
    <w:uiPriority w:val="99"/>
    <w:rPr>
      <w:rFonts w:ascii="Courier New" w:eastAsia="Times New Roman" w:hAnsi="Courier New" w:cs="Courier New"/>
    </w:rPr>
  </w:style>
  <w:style w:type="character" w:customStyle="1" w:styleId="RTFNum249">
    <w:name w:val="RTF_Num 24 9"/>
    <w:uiPriority w:val="99"/>
    <w:rPr>
      <w:rFonts w:ascii="Wingdings" w:eastAsia="Times New Roman" w:hAnsi="Wingdings" w:cs="Wingdings"/>
    </w:rPr>
  </w:style>
  <w:style w:type="character" w:customStyle="1" w:styleId="RTFNum251">
    <w:name w:val="RTF_Num 25 1"/>
    <w:uiPriority w:val="99"/>
    <w:rPr>
      <w:rFonts w:ascii="Symbol" w:eastAsia="Times New Roman" w:hAnsi="Symbol" w:cs="Symbol"/>
    </w:rPr>
  </w:style>
  <w:style w:type="character" w:customStyle="1" w:styleId="RTFNum252">
    <w:name w:val="RTF_Num 25 2"/>
    <w:uiPriority w:val="99"/>
    <w:rPr>
      <w:rFonts w:ascii="Courier New" w:eastAsia="Times New Roman" w:hAnsi="Courier New" w:cs="Courier New"/>
    </w:rPr>
  </w:style>
  <w:style w:type="character" w:customStyle="1" w:styleId="RTFNum253">
    <w:name w:val="RTF_Num 25 3"/>
    <w:uiPriority w:val="99"/>
    <w:rPr>
      <w:rFonts w:ascii="Wingdings" w:eastAsia="Times New Roman" w:hAnsi="Wingdings" w:cs="Wingdings"/>
    </w:rPr>
  </w:style>
  <w:style w:type="character" w:customStyle="1" w:styleId="RTFNum254">
    <w:name w:val="RTF_Num 25 4"/>
    <w:uiPriority w:val="99"/>
    <w:rPr>
      <w:rFonts w:ascii="Symbol" w:eastAsia="Times New Roman" w:hAnsi="Symbol" w:cs="Symbol"/>
    </w:rPr>
  </w:style>
  <w:style w:type="character" w:customStyle="1" w:styleId="RTFNum255">
    <w:name w:val="RTF_Num 25 5"/>
    <w:uiPriority w:val="99"/>
    <w:rPr>
      <w:rFonts w:ascii="Courier New" w:eastAsia="Times New Roman" w:hAnsi="Courier New" w:cs="Courier New"/>
    </w:rPr>
  </w:style>
  <w:style w:type="character" w:customStyle="1" w:styleId="RTFNum256">
    <w:name w:val="RTF_Num 25 6"/>
    <w:uiPriority w:val="99"/>
    <w:rPr>
      <w:rFonts w:ascii="Wingdings" w:eastAsia="Times New Roman" w:hAnsi="Wingdings" w:cs="Wingdings"/>
    </w:rPr>
  </w:style>
  <w:style w:type="character" w:customStyle="1" w:styleId="RTFNum257">
    <w:name w:val="RTF_Num 25 7"/>
    <w:uiPriority w:val="99"/>
    <w:rPr>
      <w:rFonts w:ascii="Symbol" w:eastAsia="Times New Roman" w:hAnsi="Symbol" w:cs="Symbol"/>
    </w:rPr>
  </w:style>
  <w:style w:type="character" w:customStyle="1" w:styleId="RTFNum258">
    <w:name w:val="RTF_Num 25 8"/>
    <w:uiPriority w:val="99"/>
    <w:rPr>
      <w:rFonts w:ascii="Courier New" w:eastAsia="Times New Roman" w:hAnsi="Courier New" w:cs="Courier New"/>
    </w:rPr>
  </w:style>
  <w:style w:type="character" w:customStyle="1" w:styleId="RTFNum259">
    <w:name w:val="RTF_Num 25 9"/>
    <w:uiPriority w:val="99"/>
    <w:rPr>
      <w:rFonts w:ascii="Wingdings" w:eastAsia="Times New Roman" w:hAnsi="Wingdings" w:cs="Wingdings"/>
    </w:rPr>
  </w:style>
  <w:style w:type="character" w:customStyle="1" w:styleId="RTFNum261">
    <w:name w:val="RTF_Num 26 1"/>
    <w:uiPriority w:val="99"/>
    <w:rPr>
      <w:rFonts w:eastAsia="Times New Roman"/>
    </w:rPr>
  </w:style>
  <w:style w:type="character" w:customStyle="1" w:styleId="RTFNum262">
    <w:name w:val="RTF_Num 26 2"/>
    <w:uiPriority w:val="99"/>
    <w:rPr>
      <w:rFonts w:eastAsia="Times New Roman"/>
    </w:rPr>
  </w:style>
  <w:style w:type="character" w:customStyle="1" w:styleId="RTFNum263">
    <w:name w:val="RTF_Num 26 3"/>
    <w:uiPriority w:val="99"/>
    <w:rPr>
      <w:rFonts w:eastAsia="Times New Roman"/>
    </w:rPr>
  </w:style>
  <w:style w:type="character" w:customStyle="1" w:styleId="RTFNum264">
    <w:name w:val="RTF_Num 26 4"/>
    <w:uiPriority w:val="99"/>
    <w:rPr>
      <w:rFonts w:eastAsia="Times New Roman"/>
    </w:rPr>
  </w:style>
  <w:style w:type="character" w:customStyle="1" w:styleId="RTFNum265">
    <w:name w:val="RTF_Num 26 5"/>
    <w:uiPriority w:val="99"/>
    <w:rPr>
      <w:rFonts w:eastAsia="Times New Roman"/>
    </w:rPr>
  </w:style>
  <w:style w:type="character" w:customStyle="1" w:styleId="RTFNum266">
    <w:name w:val="RTF_Num 26 6"/>
    <w:uiPriority w:val="99"/>
    <w:rPr>
      <w:rFonts w:eastAsia="Times New Roman"/>
    </w:rPr>
  </w:style>
  <w:style w:type="character" w:customStyle="1" w:styleId="RTFNum267">
    <w:name w:val="RTF_Num 26 7"/>
    <w:uiPriority w:val="99"/>
    <w:rPr>
      <w:rFonts w:eastAsia="Times New Roman"/>
    </w:rPr>
  </w:style>
  <w:style w:type="character" w:customStyle="1" w:styleId="RTFNum268">
    <w:name w:val="RTF_Num 26 8"/>
    <w:uiPriority w:val="99"/>
    <w:rPr>
      <w:rFonts w:eastAsia="Times New Roman"/>
    </w:rPr>
  </w:style>
  <w:style w:type="character" w:customStyle="1" w:styleId="RTFNum269">
    <w:name w:val="RTF_Num 26 9"/>
    <w:uiPriority w:val="99"/>
    <w:rPr>
      <w:rFonts w:eastAsia="Times New Roman"/>
    </w:rPr>
  </w:style>
  <w:style w:type="character" w:customStyle="1" w:styleId="RTFNum271">
    <w:name w:val="RTF_Num 27 1"/>
    <w:uiPriority w:val="99"/>
    <w:rPr>
      <w:rFonts w:ascii="Symbol" w:eastAsia="Times New Roman" w:hAnsi="Symbol" w:cs="Symbol"/>
    </w:rPr>
  </w:style>
  <w:style w:type="character" w:customStyle="1" w:styleId="RTFNum272">
    <w:name w:val="RTF_Num 27 2"/>
    <w:uiPriority w:val="99"/>
    <w:rPr>
      <w:rFonts w:ascii="Courier New" w:eastAsia="Times New Roman" w:hAnsi="Courier New" w:cs="Courier New"/>
    </w:rPr>
  </w:style>
  <w:style w:type="character" w:customStyle="1" w:styleId="RTFNum273">
    <w:name w:val="RTF_Num 27 3"/>
    <w:uiPriority w:val="99"/>
    <w:rPr>
      <w:rFonts w:ascii="Wingdings" w:eastAsia="Times New Roman" w:hAnsi="Wingdings" w:cs="Wingdings"/>
    </w:rPr>
  </w:style>
  <w:style w:type="character" w:customStyle="1" w:styleId="RTFNum274">
    <w:name w:val="RTF_Num 27 4"/>
    <w:uiPriority w:val="99"/>
    <w:rPr>
      <w:rFonts w:ascii="Symbol" w:eastAsia="Times New Roman" w:hAnsi="Symbol" w:cs="Symbol"/>
    </w:rPr>
  </w:style>
  <w:style w:type="character" w:customStyle="1" w:styleId="RTFNum275">
    <w:name w:val="RTF_Num 27 5"/>
    <w:uiPriority w:val="99"/>
    <w:rPr>
      <w:rFonts w:ascii="Courier New" w:eastAsia="Times New Roman" w:hAnsi="Courier New" w:cs="Courier New"/>
    </w:rPr>
  </w:style>
  <w:style w:type="character" w:customStyle="1" w:styleId="RTFNum276">
    <w:name w:val="RTF_Num 27 6"/>
    <w:uiPriority w:val="99"/>
    <w:rPr>
      <w:rFonts w:ascii="Wingdings" w:eastAsia="Times New Roman" w:hAnsi="Wingdings" w:cs="Wingdings"/>
    </w:rPr>
  </w:style>
  <w:style w:type="character" w:customStyle="1" w:styleId="RTFNum277">
    <w:name w:val="RTF_Num 27 7"/>
    <w:uiPriority w:val="99"/>
    <w:rPr>
      <w:rFonts w:ascii="Symbol" w:eastAsia="Times New Roman" w:hAnsi="Symbol" w:cs="Symbol"/>
    </w:rPr>
  </w:style>
  <w:style w:type="character" w:customStyle="1" w:styleId="RTFNum278">
    <w:name w:val="RTF_Num 27 8"/>
    <w:uiPriority w:val="99"/>
    <w:rPr>
      <w:rFonts w:ascii="Courier New" w:eastAsia="Times New Roman" w:hAnsi="Courier New" w:cs="Courier New"/>
    </w:rPr>
  </w:style>
  <w:style w:type="character" w:customStyle="1" w:styleId="RTFNum279">
    <w:name w:val="RTF_Num 27 9"/>
    <w:uiPriority w:val="99"/>
    <w:rPr>
      <w:rFonts w:ascii="Wingdings" w:eastAsia="Times New Roman" w:hAnsi="Wingdings" w:cs="Wingdings"/>
    </w:rPr>
  </w:style>
  <w:style w:type="character" w:customStyle="1" w:styleId="RTFNum281">
    <w:name w:val="RTF_Num 28 1"/>
    <w:uiPriority w:val="99"/>
    <w:rPr>
      <w:rFonts w:eastAsia="Times New Roman"/>
    </w:rPr>
  </w:style>
  <w:style w:type="character" w:customStyle="1" w:styleId="RTFNum282">
    <w:name w:val="RTF_Num 28 2"/>
    <w:uiPriority w:val="99"/>
    <w:rPr>
      <w:rFonts w:eastAsia="Times New Roman"/>
    </w:rPr>
  </w:style>
  <w:style w:type="character" w:customStyle="1" w:styleId="RTFNum283">
    <w:name w:val="RTF_Num 28 3"/>
    <w:uiPriority w:val="99"/>
    <w:rPr>
      <w:rFonts w:eastAsia="Times New Roman"/>
    </w:rPr>
  </w:style>
  <w:style w:type="character" w:customStyle="1" w:styleId="RTFNum284">
    <w:name w:val="RTF_Num 28 4"/>
    <w:uiPriority w:val="99"/>
    <w:rPr>
      <w:rFonts w:eastAsia="Times New Roman"/>
    </w:rPr>
  </w:style>
  <w:style w:type="character" w:customStyle="1" w:styleId="RTFNum285">
    <w:name w:val="RTF_Num 28 5"/>
    <w:uiPriority w:val="99"/>
    <w:rPr>
      <w:rFonts w:eastAsia="Times New Roman"/>
    </w:rPr>
  </w:style>
  <w:style w:type="character" w:customStyle="1" w:styleId="RTFNum286">
    <w:name w:val="RTF_Num 28 6"/>
    <w:uiPriority w:val="99"/>
    <w:rPr>
      <w:rFonts w:eastAsia="Times New Roman"/>
    </w:rPr>
  </w:style>
  <w:style w:type="character" w:customStyle="1" w:styleId="RTFNum287">
    <w:name w:val="RTF_Num 28 7"/>
    <w:uiPriority w:val="99"/>
    <w:rPr>
      <w:rFonts w:eastAsia="Times New Roman"/>
    </w:rPr>
  </w:style>
  <w:style w:type="character" w:customStyle="1" w:styleId="RTFNum288">
    <w:name w:val="RTF_Num 28 8"/>
    <w:uiPriority w:val="99"/>
    <w:rPr>
      <w:rFonts w:eastAsia="Times New Roman"/>
    </w:rPr>
  </w:style>
  <w:style w:type="character" w:customStyle="1" w:styleId="RTFNum289">
    <w:name w:val="RTF_Num 28 9"/>
    <w:uiPriority w:val="99"/>
    <w:rPr>
      <w:rFonts w:eastAsia="Times New Roman"/>
    </w:rPr>
  </w:style>
  <w:style w:type="character" w:customStyle="1" w:styleId="RTFNum291">
    <w:name w:val="RTF_Num 29 1"/>
    <w:uiPriority w:val="99"/>
    <w:rPr>
      <w:rFonts w:eastAsia="Times New Roman"/>
    </w:rPr>
  </w:style>
  <w:style w:type="character" w:customStyle="1" w:styleId="RTFNum292">
    <w:name w:val="RTF_Num 29 2"/>
    <w:uiPriority w:val="99"/>
    <w:rPr>
      <w:rFonts w:eastAsia="Times New Roman"/>
    </w:rPr>
  </w:style>
  <w:style w:type="character" w:customStyle="1" w:styleId="RTFNum293">
    <w:name w:val="RTF_Num 29 3"/>
    <w:uiPriority w:val="99"/>
    <w:rPr>
      <w:rFonts w:eastAsia="Times New Roman"/>
    </w:rPr>
  </w:style>
  <w:style w:type="character" w:customStyle="1" w:styleId="RTFNum294">
    <w:name w:val="RTF_Num 29 4"/>
    <w:uiPriority w:val="99"/>
    <w:rPr>
      <w:rFonts w:eastAsia="Times New Roman"/>
    </w:rPr>
  </w:style>
  <w:style w:type="character" w:customStyle="1" w:styleId="RTFNum295">
    <w:name w:val="RTF_Num 29 5"/>
    <w:uiPriority w:val="99"/>
    <w:rPr>
      <w:rFonts w:eastAsia="Times New Roman"/>
    </w:rPr>
  </w:style>
  <w:style w:type="character" w:customStyle="1" w:styleId="RTFNum296">
    <w:name w:val="RTF_Num 29 6"/>
    <w:uiPriority w:val="99"/>
    <w:rPr>
      <w:rFonts w:eastAsia="Times New Roman"/>
    </w:rPr>
  </w:style>
  <w:style w:type="character" w:customStyle="1" w:styleId="RTFNum297">
    <w:name w:val="RTF_Num 29 7"/>
    <w:uiPriority w:val="99"/>
    <w:rPr>
      <w:rFonts w:eastAsia="Times New Roman"/>
    </w:rPr>
  </w:style>
  <w:style w:type="character" w:customStyle="1" w:styleId="RTFNum298">
    <w:name w:val="RTF_Num 29 8"/>
    <w:uiPriority w:val="99"/>
    <w:rPr>
      <w:rFonts w:eastAsia="Times New Roman"/>
    </w:rPr>
  </w:style>
  <w:style w:type="character" w:customStyle="1" w:styleId="RTFNum299">
    <w:name w:val="RTF_Num 29 9"/>
    <w:uiPriority w:val="99"/>
    <w:rPr>
      <w:rFonts w:eastAsia="Times New Roman"/>
    </w:rPr>
  </w:style>
  <w:style w:type="character" w:customStyle="1" w:styleId="RTFNum301">
    <w:name w:val="RTF_Num 30 1"/>
    <w:uiPriority w:val="99"/>
    <w:rPr>
      <w:rFonts w:eastAsia="Times New Roman"/>
    </w:rPr>
  </w:style>
  <w:style w:type="character" w:customStyle="1" w:styleId="RTFNum302">
    <w:name w:val="RTF_Num 30 2"/>
    <w:uiPriority w:val="99"/>
    <w:rPr>
      <w:rFonts w:eastAsia="Times New Roman"/>
    </w:rPr>
  </w:style>
  <w:style w:type="character" w:customStyle="1" w:styleId="RTFNum303">
    <w:name w:val="RTF_Num 30 3"/>
    <w:uiPriority w:val="99"/>
    <w:rPr>
      <w:rFonts w:eastAsia="Times New Roman"/>
    </w:rPr>
  </w:style>
  <w:style w:type="character" w:customStyle="1" w:styleId="RTFNum304">
    <w:name w:val="RTF_Num 30 4"/>
    <w:uiPriority w:val="99"/>
    <w:rPr>
      <w:rFonts w:eastAsia="Times New Roman"/>
    </w:rPr>
  </w:style>
  <w:style w:type="character" w:customStyle="1" w:styleId="RTFNum305">
    <w:name w:val="RTF_Num 30 5"/>
    <w:uiPriority w:val="99"/>
    <w:rPr>
      <w:rFonts w:eastAsia="Times New Roman"/>
    </w:rPr>
  </w:style>
  <w:style w:type="character" w:customStyle="1" w:styleId="RTFNum306">
    <w:name w:val="RTF_Num 30 6"/>
    <w:uiPriority w:val="99"/>
    <w:rPr>
      <w:rFonts w:eastAsia="Times New Roman"/>
    </w:rPr>
  </w:style>
  <w:style w:type="character" w:customStyle="1" w:styleId="RTFNum307">
    <w:name w:val="RTF_Num 30 7"/>
    <w:uiPriority w:val="99"/>
    <w:rPr>
      <w:rFonts w:eastAsia="Times New Roman"/>
    </w:rPr>
  </w:style>
  <w:style w:type="character" w:customStyle="1" w:styleId="RTFNum308">
    <w:name w:val="RTF_Num 30 8"/>
    <w:uiPriority w:val="99"/>
    <w:rPr>
      <w:rFonts w:eastAsia="Times New Roman"/>
    </w:rPr>
  </w:style>
  <w:style w:type="character" w:customStyle="1" w:styleId="RTFNum309">
    <w:name w:val="RTF_Num 30 9"/>
    <w:uiPriority w:val="99"/>
    <w:rPr>
      <w:rFonts w:eastAsia="Times New Roman"/>
    </w:rPr>
  </w:style>
  <w:style w:type="character" w:customStyle="1" w:styleId="RTFNum311">
    <w:name w:val="RTF_Num 31 1"/>
    <w:uiPriority w:val="99"/>
    <w:rPr>
      <w:rFonts w:eastAsia="Times New Roman"/>
    </w:rPr>
  </w:style>
  <w:style w:type="character" w:customStyle="1" w:styleId="RTFNum312">
    <w:name w:val="RTF_Num 31 2"/>
    <w:uiPriority w:val="99"/>
    <w:rPr>
      <w:rFonts w:eastAsia="Times New Roman"/>
    </w:rPr>
  </w:style>
  <w:style w:type="character" w:customStyle="1" w:styleId="RTFNum313">
    <w:name w:val="RTF_Num 31 3"/>
    <w:uiPriority w:val="99"/>
    <w:rPr>
      <w:rFonts w:eastAsia="Times New Roman"/>
    </w:rPr>
  </w:style>
  <w:style w:type="character" w:customStyle="1" w:styleId="RTFNum314">
    <w:name w:val="RTF_Num 31 4"/>
    <w:uiPriority w:val="99"/>
    <w:rPr>
      <w:rFonts w:eastAsia="Times New Roman"/>
    </w:rPr>
  </w:style>
  <w:style w:type="character" w:customStyle="1" w:styleId="RTFNum315">
    <w:name w:val="RTF_Num 31 5"/>
    <w:uiPriority w:val="99"/>
    <w:rPr>
      <w:rFonts w:eastAsia="Times New Roman"/>
    </w:rPr>
  </w:style>
  <w:style w:type="character" w:customStyle="1" w:styleId="RTFNum316">
    <w:name w:val="RTF_Num 31 6"/>
    <w:uiPriority w:val="99"/>
    <w:rPr>
      <w:rFonts w:eastAsia="Times New Roman"/>
    </w:rPr>
  </w:style>
  <w:style w:type="character" w:customStyle="1" w:styleId="RTFNum317">
    <w:name w:val="RTF_Num 31 7"/>
    <w:uiPriority w:val="99"/>
    <w:rPr>
      <w:rFonts w:eastAsia="Times New Roman"/>
    </w:rPr>
  </w:style>
  <w:style w:type="character" w:customStyle="1" w:styleId="RTFNum318">
    <w:name w:val="RTF_Num 31 8"/>
    <w:uiPriority w:val="99"/>
    <w:rPr>
      <w:rFonts w:eastAsia="Times New Roman"/>
    </w:rPr>
  </w:style>
  <w:style w:type="character" w:customStyle="1" w:styleId="RTFNum319">
    <w:name w:val="RTF_Num 31 9"/>
    <w:uiPriority w:val="99"/>
    <w:rPr>
      <w:rFonts w:eastAsia="Times New Roman"/>
    </w:rPr>
  </w:style>
  <w:style w:type="character" w:customStyle="1" w:styleId="berschrift1Zchn0">
    <w:name w:val="ﾜberschrift 1 Zchn"/>
    <w:basedOn w:val="Absatz-Standardschriftart"/>
    <w:uiPriority w:val="99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berschrift2Zchn0">
    <w:name w:val="ﾜberschrift 2 Zchn"/>
    <w:basedOn w:val="Absatz-Standardschriftart"/>
    <w:uiPriority w:val="99"/>
    <w:rPr>
      <w:rFonts w:ascii="Arial" w:eastAsia="Times New Roman" w:hAnsi="Arial" w:cs="Arial"/>
      <w:sz w:val="28"/>
      <w:szCs w:val="28"/>
    </w:rPr>
  </w:style>
  <w:style w:type="character" w:customStyle="1" w:styleId="berschrift3Zchn0">
    <w:name w:val="ﾜberschrift 3 Zchn"/>
    <w:basedOn w:val="Absatz-Standardschriftart"/>
    <w:uiPriority w:val="99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4Zchn0">
    <w:name w:val="ﾜberschrift 4 Zchn"/>
    <w:basedOn w:val="Absatz-Standardschriftart"/>
    <w:uiPriority w:val="99"/>
    <w:rPr>
      <w:rFonts w:ascii="Arial" w:eastAsia="Times New Roman" w:hAnsi="Arial" w:cs="Arial"/>
      <w:b/>
      <w:bCs/>
      <w:sz w:val="28"/>
      <w:szCs w:val="28"/>
    </w:rPr>
  </w:style>
  <w:style w:type="character" w:customStyle="1" w:styleId="berschrift5Zchn0">
    <w:name w:val="ﾜberschrift 5 Zchn"/>
    <w:basedOn w:val="Absatz-Standardschriftart"/>
    <w:uiPriority w:val="99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berschrift6Zchn0">
    <w:name w:val="ﾜberschrift 6 Zchn"/>
    <w:basedOn w:val="Absatz-Standardschriftart"/>
    <w:uiPriority w:val="99"/>
    <w:rPr>
      <w:rFonts w:ascii="Arial" w:eastAsia="Times New Roman" w:hAnsi="Arial" w:cs="Arial"/>
      <w:b/>
      <w:bCs/>
    </w:rPr>
  </w:style>
  <w:style w:type="character" w:customStyle="1" w:styleId="berschrift7Zchn0">
    <w:name w:val="ﾜberschrift 7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berschrift8Zchn0">
    <w:name w:val="ﾜberschrift 8 Zchn"/>
    <w:basedOn w:val="Absatz-Standardschriftart"/>
    <w:uiPriority w:val="99"/>
    <w:rPr>
      <w:rFonts w:ascii="Arial" w:eastAsia="Times New Roman" w:hAnsi="Arial" w:cs="Arial"/>
      <w:i/>
      <w:iCs/>
    </w:rPr>
  </w:style>
  <w:style w:type="character" w:customStyle="1" w:styleId="berschrift9Zchn0">
    <w:name w:val="ﾜberschrift 9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Internetlink">
    <w:name w:val="Internetlink"/>
    <w:basedOn w:val="Absatz-Standardschriftart"/>
    <w:uiPriority w:val="99"/>
    <w:rPr>
      <w:rFonts w:eastAsia="Times New Roman"/>
      <w:color w:val="0000FF"/>
      <w:u w:val="single"/>
    </w:rPr>
  </w:style>
  <w:style w:type="character" w:customStyle="1" w:styleId="KopfzeileZchn">
    <w:name w:val="Kopfzeile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FuzeileZchn">
    <w:name w:val="Fuﾟzeile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TextkperZchn">
    <w:name w:val="Textkper Zchn"/>
    <w:basedOn w:val="Absatz-Standardschriftart"/>
    <w:uiPriority w:val="99"/>
    <w:rPr>
      <w:rFonts w:ascii="Arial" w:eastAsia="Times New Roman" w:hAnsi="Arial" w:cs="Arial"/>
    </w:rPr>
  </w:style>
  <w:style w:type="character" w:customStyle="1" w:styleId="FunotentextZchn">
    <w:name w:val="Fuﾟnotentext Zchn"/>
    <w:basedOn w:val="Absatz-Standardschriftart"/>
    <w:uiPriority w:val="99"/>
    <w:rPr>
      <w:rFonts w:ascii="Arial" w:eastAsia="Times New Roman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rPr>
      <w:rFonts w:eastAsia="Times New Roman"/>
      <w:position w:val="6"/>
    </w:rPr>
  </w:style>
  <w:style w:type="character" w:customStyle="1" w:styleId="SprechblasentextZchn">
    <w:name w:val="Sprechblasentext Zchn"/>
    <w:basedOn w:val="Absatz-Standardschriftar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Funotenzeichen0">
    <w:name w:val="Fuﾟnotenzeichen"/>
    <w:uiPriority w:val="99"/>
  </w:style>
  <w:style w:type="character" w:customStyle="1" w:styleId="Funotenanker">
    <w:name w:val="Fuﾟnotenanker"/>
    <w:uiPriority w:val="99"/>
    <w:rPr>
      <w:position w:val="10"/>
    </w:rPr>
  </w:style>
  <w:style w:type="character" w:customStyle="1" w:styleId="Nummerierungszeichen">
    <w:name w:val="Nummerierungszeichen"/>
    <w:uiPriority w:val="99"/>
  </w:style>
  <w:style w:type="character" w:customStyle="1" w:styleId="Aufzhlungszeichen">
    <w:name w:val="Aufz?hlungszeichen"/>
    <w:uiPriority w:val="99"/>
    <w:rPr>
      <w:rFonts w:ascii="OpenSymbol" w:eastAsia="OpenSymbol" w:hAnsi="OpenSymbol" w:cs="OpenSymbol"/>
    </w:rPr>
  </w:style>
  <w:style w:type="paragraph" w:customStyle="1" w:styleId="berschrift">
    <w:name w:val="ﾜberschrift"/>
    <w:basedOn w:val="Standard"/>
    <w:next w:val="Textkper"/>
    <w:uiPriority w:val="99"/>
    <w:pPr>
      <w:keepNext/>
      <w:spacing w:before="240" w:after="120"/>
    </w:pPr>
    <w:rPr>
      <w:rFonts w:hAnsi="Microsoft YaHei"/>
      <w:kern w:val="0"/>
      <w:sz w:val="28"/>
      <w:szCs w:val="28"/>
    </w:rPr>
  </w:style>
  <w:style w:type="paragraph" w:customStyle="1" w:styleId="Textkper">
    <w:name w:val="Textkper"/>
    <w:basedOn w:val="Standard"/>
    <w:uiPriority w:val="99"/>
    <w:pPr>
      <w:jc w:val="left"/>
    </w:pPr>
    <w:rPr>
      <w:i/>
      <w:iCs/>
      <w:color w:val="0000FF"/>
      <w:kern w:val="0"/>
    </w:rPr>
  </w:style>
  <w:style w:type="paragraph" w:styleId="Liste">
    <w:name w:val="List"/>
    <w:basedOn w:val="Textkper"/>
    <w:uiPriority w:val="99"/>
  </w:style>
  <w:style w:type="paragraph" w:styleId="Beschriftung">
    <w:name w:val="caption"/>
    <w:basedOn w:val="Standard"/>
    <w:uiPriority w:val="99"/>
    <w:qFormat/>
    <w:pPr>
      <w:suppressLineNumbers/>
      <w:spacing w:before="120" w:after="120"/>
    </w:pPr>
    <w:rPr>
      <w:i/>
      <w:iCs/>
      <w:kern w:val="0"/>
    </w:rPr>
  </w:style>
  <w:style w:type="paragraph" w:customStyle="1" w:styleId="Verzeichnis">
    <w:name w:val="Verzeichnis"/>
    <w:basedOn w:val="Standard"/>
    <w:uiPriority w:val="99"/>
    <w:pPr>
      <w:suppressLineNumbers/>
    </w:pPr>
    <w:rPr>
      <w:kern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kern w:val="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kern w:val="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kern w:val="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kern w:val="1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kern w:val="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kern w:val="1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kern w:val="1"/>
    </w:rPr>
  </w:style>
  <w:style w:type="paragraph" w:styleId="Verzeichnis1">
    <w:name w:val="toc 1"/>
    <w:basedOn w:val="Standard"/>
    <w:next w:val="Standard"/>
    <w:uiPriority w:val="99"/>
    <w:pPr>
      <w:tabs>
        <w:tab w:val="left" w:pos="480"/>
        <w:tab w:val="right" w:leader="dot" w:pos="9060"/>
      </w:tabs>
    </w:pPr>
    <w:rPr>
      <w:kern w:val="0"/>
    </w:rPr>
  </w:style>
  <w:style w:type="paragraph" w:styleId="Verzeichnis2">
    <w:name w:val="toc 2"/>
    <w:basedOn w:val="Standard"/>
    <w:next w:val="Standard"/>
    <w:uiPriority w:val="99"/>
    <w:pPr>
      <w:ind w:left="240"/>
    </w:pPr>
    <w:rPr>
      <w:kern w:val="0"/>
    </w:rPr>
  </w:style>
  <w:style w:type="paragraph" w:customStyle="1" w:styleId="VMBeschreibung">
    <w:name w:val="VMBeschreibung"/>
    <w:basedOn w:val="Standard"/>
    <w:uiPriority w:val="99"/>
    <w:rPr>
      <w:color w:val="000080"/>
      <w:kern w:val="0"/>
      <w:sz w:val="20"/>
      <w:szCs w:val="20"/>
    </w:rPr>
  </w:style>
  <w:style w:type="paragraph" w:customStyle="1" w:styleId="Produktgruppe">
    <w:name w:val="Produktgruppe"/>
    <w:uiPriority w:val="99"/>
    <w:pPr>
      <w:widowControl w:val="0"/>
      <w:autoSpaceDN w:val="0"/>
      <w:adjustRightInd w:val="0"/>
      <w:spacing w:before="5000" w:after="0" w:line="240" w:lineRule="auto"/>
      <w:jc w:val="center"/>
    </w:pPr>
    <w:rPr>
      <w:rFonts w:ascii="Arial" w:eastAsia="Times New Roman" w:hAnsi="Arial" w:cs="Arial"/>
      <w:b/>
      <w:bCs/>
      <w:kern w:val="1"/>
      <w:sz w:val="24"/>
      <w:szCs w:val="24"/>
    </w:rPr>
  </w:style>
  <w:style w:type="paragraph" w:customStyle="1" w:styleId="Produktname">
    <w:name w:val="Produktname"/>
    <w:basedOn w:val="Standard"/>
    <w:uiPriority w:val="99"/>
    <w:pPr>
      <w:spacing w:after="4000"/>
      <w:jc w:val="center"/>
    </w:pPr>
    <w:rPr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autoSpaceDE w:val="0"/>
      <w:spacing w:before="60" w:after="60"/>
      <w:textAlignment w:val="baseline"/>
    </w:pPr>
    <w:rPr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spacing w:before="240" w:after="240"/>
    </w:pPr>
    <w:rPr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1"/>
    <w:uiPriority w:val="99"/>
    <w:pPr>
      <w:suppressLineNumbers/>
      <w:tabs>
        <w:tab w:val="center" w:pos="4535"/>
        <w:tab w:val="right" w:pos="9070"/>
      </w:tabs>
    </w:pPr>
    <w:rPr>
      <w:kern w:val="0"/>
    </w:rPr>
  </w:style>
  <w:style w:type="character" w:customStyle="1" w:styleId="KopfzeileZchn1">
    <w:name w:val="Kopfzeile Zchn1"/>
    <w:basedOn w:val="Absatz-Standardschriftart"/>
    <w:link w:val="Kopfzeile"/>
    <w:uiPriority w:val="99"/>
    <w:semiHidden/>
    <w:rPr>
      <w:rFonts w:ascii="Arial" w:eastAsia="Times New Roman" w:hAnsi="Arial" w:cs="Arial"/>
      <w:kern w:val="1"/>
      <w:sz w:val="24"/>
      <w:szCs w:val="24"/>
    </w:rPr>
  </w:style>
  <w:style w:type="paragraph" w:customStyle="1" w:styleId="Dokumentinfos">
    <w:name w:val="Dokumentinfos"/>
    <w:basedOn w:val="Standard"/>
    <w:uiPriority w:val="99"/>
    <w:pPr>
      <w:spacing w:before="120" w:after="120"/>
      <w:jc w:val="left"/>
    </w:pPr>
    <w:rPr>
      <w:noProof/>
      <w:kern w:val="0"/>
      <w:sz w:val="20"/>
      <w:szCs w:val="20"/>
    </w:rPr>
  </w:style>
  <w:style w:type="paragraph" w:styleId="Fuzeile">
    <w:name w:val="footer"/>
    <w:basedOn w:val="Standard"/>
    <w:link w:val="FuzeileZchn0"/>
    <w:uiPriority w:val="99"/>
    <w:pPr>
      <w:tabs>
        <w:tab w:val="center" w:pos="4536"/>
        <w:tab w:val="right" w:pos="9072"/>
      </w:tabs>
    </w:pPr>
    <w:rPr>
      <w:kern w:val="0"/>
    </w:rPr>
  </w:style>
  <w:style w:type="character" w:customStyle="1" w:styleId="FuzeileZchn0">
    <w:name w:val="Fußzeile Zchn"/>
    <w:basedOn w:val="Absatz-Standardschriftart"/>
    <w:link w:val="Fuzeile"/>
    <w:uiPriority w:val="99"/>
    <w:semiHidden/>
    <w:rPr>
      <w:rFonts w:ascii="Arial" w:eastAsia="Times New Roman" w:hAnsi="Arial" w:cs="Arial"/>
      <w:kern w:val="1"/>
      <w:sz w:val="24"/>
      <w:szCs w:val="24"/>
    </w:rPr>
  </w:style>
  <w:style w:type="paragraph" w:customStyle="1" w:styleId="berschrift1Ausgeblendet">
    <w:name w:val="ﾜberschrift1Ausgeblendet"/>
    <w:basedOn w:val="berschrift1"/>
    <w:uiPriority w:val="99"/>
    <w:pPr>
      <w:tabs>
        <w:tab w:val="clear" w:pos="792"/>
        <w:tab w:val="left" w:pos="567"/>
      </w:tabs>
      <w:ind w:left="0" w:firstLine="0"/>
    </w:pPr>
    <w:rPr>
      <w:vanish/>
      <w:color w:val="000080"/>
    </w:rPr>
  </w:style>
  <w:style w:type="paragraph" w:customStyle="1" w:styleId="berschrift2ausgeblendet">
    <w:name w:val="ﾜberschrift2ausgeblendet"/>
    <w:basedOn w:val="berschrift2"/>
    <w:uiPriority w:val="99"/>
    <w:pPr>
      <w:tabs>
        <w:tab w:val="clear" w:pos="936"/>
        <w:tab w:val="left" w:pos="567"/>
      </w:tabs>
      <w:spacing w:after="120"/>
      <w:ind w:left="0" w:firstLine="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Pr>
      <w:kern w:val="0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24"/>
      <w:szCs w:val="24"/>
    </w:rPr>
  </w:style>
  <w:style w:type="paragraph" w:styleId="Funotentext">
    <w:name w:val="footnote text"/>
    <w:basedOn w:val="Standard"/>
    <w:link w:val="FunotentextZchn0"/>
    <w:uiPriority w:val="99"/>
    <w:rPr>
      <w:kern w:val="0"/>
      <w:sz w:val="20"/>
      <w:szCs w:val="20"/>
    </w:rPr>
  </w:style>
  <w:style w:type="character" w:customStyle="1" w:styleId="FunotentextZchn0">
    <w:name w:val="Fußnotentext Zchn"/>
    <w:basedOn w:val="Absatz-Standardschriftart"/>
    <w:link w:val="Funotentext"/>
    <w:uiPriority w:val="99"/>
    <w:semiHidden/>
    <w:rPr>
      <w:rFonts w:ascii="Arial" w:eastAsia="Times New Roman" w:hAnsi="Arial" w:cs="Arial"/>
      <w:kern w:val="1"/>
      <w:sz w:val="20"/>
      <w:szCs w:val="20"/>
    </w:rPr>
  </w:style>
  <w:style w:type="paragraph" w:styleId="Listenabsatz">
    <w:name w:val="List Paragraph"/>
    <w:basedOn w:val="Standard"/>
    <w:uiPriority w:val="99"/>
    <w:qFormat/>
    <w:pPr>
      <w:ind w:left="708"/>
    </w:pPr>
    <w:rPr>
      <w:kern w:val="0"/>
    </w:rPr>
  </w:style>
  <w:style w:type="paragraph" w:styleId="Sprechblasentext">
    <w:name w:val="Balloon Text"/>
    <w:basedOn w:val="Standard"/>
    <w:link w:val="SprechblasentextZchn1"/>
    <w:uiPriority w:val="99"/>
    <w:rPr>
      <w:rFonts w:ascii="Tahoma" w:hAnsi="Tahoma" w:cs="Tahoma"/>
      <w:kern w:val="0"/>
      <w:sz w:val="16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Pr>
      <w:rFonts w:ascii="Tahoma" w:eastAsia="Times New Roman" w:hAnsi="Tahoma" w:cs="Tahoma"/>
      <w:kern w:val="1"/>
      <w:sz w:val="16"/>
      <w:szCs w:val="16"/>
    </w:rPr>
  </w:style>
  <w:style w:type="paragraph" w:customStyle="1" w:styleId="Fuzeile0">
    <w:name w:val="Fuﾟzeile"/>
    <w:basedOn w:val="Standard"/>
    <w:uiPriority w:val="99"/>
    <w:pPr>
      <w:suppressLineNumbers/>
      <w:tabs>
        <w:tab w:val="center" w:pos="4535"/>
        <w:tab w:val="right" w:pos="9070"/>
      </w:tabs>
    </w:pPr>
    <w:rPr>
      <w:kern w:val="0"/>
    </w:rPr>
  </w:style>
  <w:style w:type="paragraph" w:customStyle="1" w:styleId="TabellenInhalt">
    <w:name w:val="Tabellen Inhalt"/>
    <w:basedOn w:val="Standard"/>
    <w:uiPriority w:val="99"/>
    <w:pPr>
      <w:suppressLineNumbers/>
    </w:pPr>
    <w:rPr>
      <w:kern w:val="0"/>
    </w:rPr>
  </w:style>
  <w:style w:type="paragraph" w:customStyle="1" w:styleId="Tabellenberschrift">
    <w:name w:val="Tabellen ﾜberschrift"/>
    <w:basedOn w:val="TabellenInhalt"/>
    <w:uiPriority w:val="99"/>
    <w:pPr>
      <w:jc w:val="center"/>
    </w:pPr>
    <w:rPr>
      <w:b/>
      <w:bCs/>
    </w:rPr>
  </w:style>
  <w:style w:type="paragraph" w:customStyle="1" w:styleId="Funote">
    <w:name w:val="Fuﾟnote"/>
    <w:basedOn w:val="Standard"/>
    <w:uiPriority w:val="99"/>
    <w:pPr>
      <w:suppressLineNumbers/>
      <w:ind w:left="283" w:hanging="283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Kurt Hoffmann</dc:creator>
  <cp:lastModifiedBy>Manu</cp:lastModifiedBy>
  <cp:revision>19</cp:revision>
  <cp:lastPrinted>2014-03-17T13:03:00Z</cp:lastPrinted>
  <dcterms:created xsi:type="dcterms:W3CDTF">2015-04-01T08:22:00Z</dcterms:created>
  <dcterms:modified xsi:type="dcterms:W3CDTF">2015-04-08T08:23:00Z</dcterms:modified>
</cp:coreProperties>
</file>